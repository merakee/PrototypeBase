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7D0CBEB9" w14:textId="2A8C8F21" w:rsidR="004C08E3" w:rsidRPr="007D39B7" w:rsidRDefault="004C08E3" w:rsidP="004C08E3">
      <w:pPr>
        <w:pStyle w:val="zw-paragraph"/>
        <w:spacing w:before="0" w:beforeAutospacing="0" w:after="0" w:afterAutospacing="0"/>
        <w:rPr>
          <w:rFonts w:asciiTheme="majorHAnsi" w:hAnsiTheme="majorHAnsi" w:cs="Arial"/>
          <w:b/>
          <w:bCs/>
          <w:color w:val="000000"/>
          <w:sz w:val="24"/>
          <w:szCs w:val="24"/>
        </w:rPr>
      </w:pPr>
      <w:r w:rsidRPr="007D39B7">
        <w:rPr>
          <w:rFonts w:asciiTheme="majorHAnsi" w:hAnsiTheme="majorHAnsi" w:cs="Arial"/>
          <w:b/>
          <w:bCs/>
          <w:color w:val="000000"/>
          <w:sz w:val="24"/>
          <w:szCs w:val="24"/>
        </w:rPr>
        <w:t>Product Vision Meetings Notes:</w:t>
      </w:r>
    </w:p>
    <w:p w14:paraId="52162082" w14:textId="77777777" w:rsidR="00313943" w:rsidRDefault="00313943" w:rsidP="004C08E3">
      <w:pPr>
        <w:spacing w:line="240" w:lineRule="auto"/>
        <w:rPr>
          <w:rFonts w:asciiTheme="majorHAnsi" w:eastAsia="Times New Roman" w:hAnsiTheme="majorHAnsi" w:cs="Arial"/>
          <w:b/>
          <w:bCs/>
          <w:color w:val="000000"/>
          <w:sz w:val="24"/>
          <w:szCs w:val="24"/>
        </w:rPr>
      </w:pPr>
    </w:p>
    <w:p w14:paraId="5D0BD98E" w14:textId="24D4BE6A" w:rsidR="00C82324" w:rsidRPr="007D39B7" w:rsidRDefault="00C82324" w:rsidP="00C82324">
      <w:pPr>
        <w:spacing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>
        <w:rPr>
          <w:rFonts w:asciiTheme="majorHAnsi" w:eastAsia="Times New Roman" w:hAnsiTheme="majorHAnsi" w:cs="Arial"/>
          <w:b/>
          <w:bCs/>
          <w:color w:val="000000"/>
          <w:sz w:val="24"/>
          <w:szCs w:val="24"/>
        </w:rPr>
        <w:t>Date: 14 Jan 2016, Thurs</w:t>
      </w:r>
      <w:r>
        <w:rPr>
          <w:rFonts w:asciiTheme="majorHAnsi" w:eastAsia="Times New Roman" w:hAnsiTheme="majorHAnsi" w:cs="Arial"/>
          <w:b/>
          <w:bCs/>
          <w:color w:val="000000"/>
          <w:sz w:val="24"/>
          <w:szCs w:val="24"/>
        </w:rPr>
        <w:t>day</w:t>
      </w:r>
    </w:p>
    <w:p w14:paraId="2AA605CA" w14:textId="77777777" w:rsidR="00C82324" w:rsidRPr="007D39B7" w:rsidRDefault="00C82324" w:rsidP="00C82324">
      <w:pPr>
        <w:spacing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7D39B7">
        <w:rPr>
          <w:rFonts w:asciiTheme="majorHAnsi" w:eastAsia="Times New Roman" w:hAnsiTheme="majorHAnsi" w:cs="Arial"/>
          <w:b/>
          <w:bCs/>
          <w:color w:val="000000"/>
          <w:sz w:val="24"/>
          <w:szCs w:val="24"/>
        </w:rPr>
        <w:t> </w:t>
      </w:r>
    </w:p>
    <w:p w14:paraId="3E38E1C3" w14:textId="77777777" w:rsidR="00C82324" w:rsidRDefault="00C82324" w:rsidP="00C82324">
      <w:pPr>
        <w:spacing w:line="240" w:lineRule="auto"/>
        <w:rPr>
          <w:rFonts w:asciiTheme="majorHAnsi" w:eastAsia="Times New Roman" w:hAnsiTheme="majorHAnsi" w:cs="Arial"/>
          <w:b/>
          <w:bCs/>
          <w:color w:val="000000"/>
          <w:sz w:val="24"/>
          <w:szCs w:val="24"/>
        </w:rPr>
      </w:pPr>
      <w:r w:rsidRPr="007D39B7">
        <w:rPr>
          <w:rFonts w:asciiTheme="majorHAnsi" w:eastAsia="Times New Roman" w:hAnsiTheme="majorHAnsi" w:cs="Arial"/>
          <w:b/>
          <w:bCs/>
          <w:color w:val="000000"/>
          <w:sz w:val="24"/>
          <w:szCs w:val="24"/>
        </w:rPr>
        <w:t xml:space="preserve">Agenda: </w:t>
      </w:r>
    </w:p>
    <w:p w14:paraId="2739C557" w14:textId="570F6EE8" w:rsidR="00C82324" w:rsidRPr="005E65BC" w:rsidRDefault="000616DB" w:rsidP="00C82324">
      <w:pPr>
        <w:numPr>
          <w:ilvl w:val="0"/>
          <w:numId w:val="28"/>
        </w:numPr>
        <w:spacing w:line="240" w:lineRule="auto"/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</w:rPr>
      </w:pPr>
      <w:r>
        <w:rPr>
          <w:rFonts w:asciiTheme="majorHAnsi" w:eastAsia="Times New Roman" w:hAnsiTheme="majorHAnsi" w:cs="Arial"/>
          <w:color w:val="000000"/>
          <w:sz w:val="24"/>
          <w:szCs w:val="24"/>
        </w:rPr>
        <w:t>Talk about new ideas for apps for cars</w:t>
      </w:r>
      <w:r w:rsidR="005E65BC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and other apps to use speech engine  </w:t>
      </w:r>
    </w:p>
    <w:p w14:paraId="303B45B2" w14:textId="1F4E58E4" w:rsidR="005E65BC" w:rsidRPr="009C00CF" w:rsidRDefault="009C00CF" w:rsidP="005E65BC">
      <w:pPr>
        <w:numPr>
          <w:ilvl w:val="1"/>
          <w:numId w:val="28"/>
        </w:numPr>
        <w:spacing w:line="240" w:lineRule="auto"/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</w:rPr>
      </w:pPr>
      <w:r>
        <w:rPr>
          <w:rFonts w:asciiTheme="majorHAnsi" w:eastAsia="Times New Roman" w:hAnsiTheme="majorHAnsi" w:cs="Arial"/>
          <w:color w:val="000000"/>
          <w:sz w:val="24"/>
          <w:szCs w:val="24"/>
        </w:rPr>
        <w:t>Voice board app</w:t>
      </w:r>
      <w:r w:rsidR="00BC7333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: voice only key board – how </w:t>
      </w:r>
      <w:r w:rsidR="00573064">
        <w:rPr>
          <w:rFonts w:asciiTheme="majorHAnsi" w:eastAsia="Times New Roman" w:hAnsiTheme="majorHAnsi" w:cs="Arial"/>
          <w:color w:val="000000"/>
          <w:sz w:val="24"/>
          <w:szCs w:val="24"/>
        </w:rPr>
        <w:t>to enable</w:t>
      </w:r>
      <w:r w:rsidR="00BC7333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correction</w:t>
      </w:r>
      <w:r w:rsidR="00390276">
        <w:rPr>
          <w:rFonts w:asciiTheme="majorHAnsi" w:eastAsia="Times New Roman" w:hAnsiTheme="majorHAnsi" w:cs="Arial"/>
          <w:color w:val="000000"/>
          <w:sz w:val="24"/>
          <w:szCs w:val="24"/>
        </w:rPr>
        <w:t>/modification to the text</w:t>
      </w:r>
      <w:r w:rsidR="00B76F6B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and punctuation</w:t>
      </w:r>
    </w:p>
    <w:p w14:paraId="3695F07E" w14:textId="7C2B6237" w:rsidR="009C00CF" w:rsidRPr="001501C7" w:rsidRDefault="009C00CF" w:rsidP="005E65BC">
      <w:pPr>
        <w:numPr>
          <w:ilvl w:val="1"/>
          <w:numId w:val="28"/>
        </w:numPr>
        <w:spacing w:line="240" w:lineRule="auto"/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</w:rPr>
      </w:pPr>
      <w:r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Transcription application including legal, professional, and medical </w:t>
      </w:r>
    </w:p>
    <w:p w14:paraId="2D90B96F" w14:textId="04F09015" w:rsidR="001501C7" w:rsidRPr="00533981" w:rsidRDefault="001501C7" w:rsidP="00533981">
      <w:pPr>
        <w:numPr>
          <w:ilvl w:val="1"/>
          <w:numId w:val="28"/>
        </w:numPr>
        <w:spacing w:line="240" w:lineRule="auto"/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</w:rPr>
      </w:pPr>
      <w:r>
        <w:rPr>
          <w:rFonts w:asciiTheme="majorHAnsi" w:eastAsia="Times New Roman" w:hAnsiTheme="majorHAnsi" w:cs="Arial"/>
          <w:color w:val="000000"/>
          <w:sz w:val="24"/>
          <w:szCs w:val="24"/>
        </w:rPr>
        <w:t>Live text for sport and other broadcast where you cannot listen to audio: school or work</w:t>
      </w:r>
    </w:p>
    <w:p w14:paraId="6E5469BA" w14:textId="77777777" w:rsidR="00C82324" w:rsidRDefault="00C82324" w:rsidP="00C82324">
      <w:pPr>
        <w:numPr>
          <w:ilvl w:val="0"/>
          <w:numId w:val="28"/>
        </w:numPr>
        <w:spacing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7D39B7">
        <w:rPr>
          <w:rFonts w:asciiTheme="majorHAnsi" w:eastAsia="Times New Roman" w:hAnsiTheme="majorHAnsi" w:cs="Arial"/>
          <w:color w:val="000000"/>
          <w:sz w:val="24"/>
          <w:szCs w:val="24"/>
        </w:rPr>
        <w:t>Status of loop experiment loop #3</w:t>
      </w:r>
    </w:p>
    <w:p w14:paraId="5FCF59E4" w14:textId="602D2871" w:rsidR="00C82324" w:rsidRPr="000616DB" w:rsidRDefault="00C82324" w:rsidP="00C82324">
      <w:pPr>
        <w:numPr>
          <w:ilvl w:val="1"/>
          <w:numId w:val="28"/>
        </w:numPr>
        <w:spacing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BA4285">
        <w:rPr>
          <w:rFonts w:asciiTheme="majorHAnsi" w:eastAsia="Times New Roman" w:hAnsiTheme="majorHAnsi" w:cs="Arial"/>
          <w:color w:val="000000"/>
          <w:sz w:val="24"/>
          <w:szCs w:val="24"/>
        </w:rPr>
        <w:t>https://docs.zoho.com/file/jfn4p6d76d0e887d441228a698269216cc024</w:t>
      </w:r>
    </w:p>
    <w:p w14:paraId="34CE2CA6" w14:textId="5103F365" w:rsidR="00C82324" w:rsidRDefault="00C82324" w:rsidP="000616DB">
      <w:pPr>
        <w:spacing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7D39B7">
        <w:rPr>
          <w:rFonts w:asciiTheme="majorHAnsi" w:eastAsia="Times New Roman" w:hAnsiTheme="majorHAnsi" w:cs="Arial"/>
          <w:b/>
          <w:bCs/>
          <w:color w:val="000000"/>
          <w:sz w:val="24"/>
          <w:szCs w:val="24"/>
        </w:rPr>
        <w:t>Discussion:</w:t>
      </w:r>
      <w:r w:rsidRPr="007D39B7">
        <w:rPr>
          <w:rFonts w:asciiTheme="majorHAnsi" w:eastAsia="Times New Roman" w:hAnsiTheme="majorHAnsi" w:cs="Arial"/>
          <w:color w:val="000000"/>
          <w:sz w:val="24"/>
          <w:szCs w:val="24"/>
        </w:rPr>
        <w:t> </w:t>
      </w:r>
    </w:p>
    <w:p w14:paraId="1F9D463B" w14:textId="042E4D69" w:rsidR="000616DB" w:rsidRDefault="003D2538" w:rsidP="000616DB">
      <w:pPr>
        <w:numPr>
          <w:ilvl w:val="0"/>
          <w:numId w:val="38"/>
        </w:numPr>
        <w:spacing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>
        <w:rPr>
          <w:rFonts w:asciiTheme="majorHAnsi" w:eastAsia="Times New Roman" w:hAnsiTheme="majorHAnsi" w:cs="Arial"/>
          <w:color w:val="000000"/>
          <w:sz w:val="24"/>
          <w:szCs w:val="24"/>
        </w:rPr>
        <w:t>Discussed the partnership with Baidu Map Team</w:t>
      </w:r>
    </w:p>
    <w:p w14:paraId="7F3DE2AF" w14:textId="41C3892F" w:rsidR="003D2538" w:rsidRDefault="003D2538" w:rsidP="003D2538">
      <w:pPr>
        <w:numPr>
          <w:ilvl w:val="1"/>
          <w:numId w:val="38"/>
        </w:numPr>
        <w:spacing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>
        <w:rPr>
          <w:rFonts w:asciiTheme="majorHAnsi" w:eastAsia="Times New Roman" w:hAnsiTheme="majorHAnsi" w:cs="Arial"/>
          <w:color w:val="000000"/>
          <w:sz w:val="24"/>
          <w:szCs w:val="24"/>
        </w:rPr>
        <w:t>Make sure we work on speech and also some NLP</w:t>
      </w:r>
    </w:p>
    <w:p w14:paraId="192BD628" w14:textId="19E1F3B6" w:rsidR="003D2538" w:rsidRDefault="003D2538" w:rsidP="003D2538">
      <w:pPr>
        <w:numPr>
          <w:ilvl w:val="0"/>
          <w:numId w:val="38"/>
        </w:numPr>
        <w:spacing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>
        <w:rPr>
          <w:rFonts w:asciiTheme="majorHAnsi" w:eastAsia="Times New Roman" w:hAnsiTheme="majorHAnsi" w:cs="Arial"/>
          <w:color w:val="000000"/>
          <w:sz w:val="24"/>
          <w:szCs w:val="24"/>
        </w:rPr>
        <w:t>Discussed some new idea</w:t>
      </w:r>
    </w:p>
    <w:p w14:paraId="0572A2F3" w14:textId="0C4F3FC6" w:rsidR="003D2538" w:rsidRPr="000616DB" w:rsidRDefault="003D2538" w:rsidP="003D2538">
      <w:pPr>
        <w:numPr>
          <w:ilvl w:val="1"/>
          <w:numId w:val="38"/>
        </w:numPr>
        <w:spacing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>
        <w:rPr>
          <w:rFonts w:asciiTheme="majorHAnsi" w:eastAsia="Times New Roman" w:hAnsiTheme="majorHAnsi" w:cs="Arial"/>
          <w:color w:val="000000"/>
          <w:sz w:val="24"/>
          <w:szCs w:val="24"/>
        </w:rPr>
        <w:t>Live transcription and translation. Make a demo as soon as possible. Use either Baidu translation API or third party API for demo</w:t>
      </w:r>
    </w:p>
    <w:p w14:paraId="7F5C761B" w14:textId="77777777" w:rsidR="003D2538" w:rsidRDefault="003D2538" w:rsidP="004C08E3">
      <w:pPr>
        <w:spacing w:line="240" w:lineRule="auto"/>
        <w:rPr>
          <w:rFonts w:asciiTheme="majorHAnsi" w:eastAsia="Times New Roman" w:hAnsiTheme="majorHAnsi" w:cs="Arial"/>
          <w:b/>
          <w:bCs/>
          <w:color w:val="000000"/>
          <w:sz w:val="24"/>
          <w:szCs w:val="24"/>
        </w:rPr>
      </w:pPr>
    </w:p>
    <w:p w14:paraId="117D5E17" w14:textId="574E3A50" w:rsidR="00C82324" w:rsidRDefault="00C82324" w:rsidP="004C08E3">
      <w:pPr>
        <w:spacing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7D39B7">
        <w:rPr>
          <w:rFonts w:asciiTheme="majorHAnsi" w:eastAsia="Times New Roman" w:hAnsiTheme="majorHAnsi" w:cs="Arial"/>
          <w:b/>
          <w:bCs/>
          <w:color w:val="000000"/>
          <w:sz w:val="24"/>
          <w:szCs w:val="24"/>
        </w:rPr>
        <w:t>Action items:</w:t>
      </w:r>
      <w:r w:rsidR="00770019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</w:t>
      </w:r>
    </w:p>
    <w:p w14:paraId="6F1FEF6B" w14:textId="7B559ABF" w:rsidR="003D2538" w:rsidRDefault="003D2538" w:rsidP="003D2538">
      <w:pPr>
        <w:numPr>
          <w:ilvl w:val="0"/>
          <w:numId w:val="41"/>
        </w:numPr>
        <w:spacing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>
        <w:rPr>
          <w:rFonts w:asciiTheme="majorHAnsi" w:eastAsia="Times New Roman" w:hAnsiTheme="majorHAnsi" w:cs="Arial"/>
          <w:color w:val="000000"/>
          <w:sz w:val="24"/>
          <w:szCs w:val="24"/>
        </w:rPr>
        <w:t>Work on plan and process for working with Map team</w:t>
      </w:r>
    </w:p>
    <w:p w14:paraId="2AC5A4F2" w14:textId="7B78FA9E" w:rsidR="003D2538" w:rsidRDefault="004977D2" w:rsidP="003D2538">
      <w:pPr>
        <w:numPr>
          <w:ilvl w:val="0"/>
          <w:numId w:val="41"/>
        </w:numPr>
        <w:spacing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>
        <w:rPr>
          <w:rFonts w:asciiTheme="majorHAnsi" w:eastAsia="Times New Roman" w:hAnsiTheme="majorHAnsi" w:cs="Arial"/>
          <w:color w:val="000000"/>
          <w:sz w:val="24"/>
          <w:szCs w:val="24"/>
        </w:rPr>
        <w:t>Work on demo plan for live translate app</w:t>
      </w:r>
      <w:r w:rsidR="00B26E4A">
        <w:rPr>
          <w:rFonts w:asciiTheme="majorHAnsi" w:eastAsia="Times New Roman" w:hAnsiTheme="majorHAnsi" w:cs="Arial"/>
          <w:color w:val="000000"/>
          <w:sz w:val="24"/>
          <w:szCs w:val="24"/>
        </w:rPr>
        <w:t>. Present first draft demo spec</w:t>
      </w:r>
      <w:bookmarkStart w:id="0" w:name="_GoBack"/>
      <w:bookmarkEnd w:id="0"/>
    </w:p>
    <w:p w14:paraId="7956B320" w14:textId="77777777" w:rsidR="003D2538" w:rsidRDefault="003D2538" w:rsidP="003D2538">
      <w:pPr>
        <w:spacing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</w:p>
    <w:p w14:paraId="0E22CF62" w14:textId="77777777" w:rsidR="003D2538" w:rsidRPr="003D2538" w:rsidRDefault="003D2538" w:rsidP="003D2538">
      <w:pPr>
        <w:spacing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</w:p>
    <w:p w14:paraId="3412704B" w14:textId="3ECB2D70" w:rsidR="004D6926" w:rsidRPr="007D39B7" w:rsidRDefault="004D6926" w:rsidP="004D6926">
      <w:pPr>
        <w:spacing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>
        <w:rPr>
          <w:rFonts w:asciiTheme="majorHAnsi" w:eastAsia="Times New Roman" w:hAnsiTheme="majorHAnsi" w:cs="Arial"/>
          <w:b/>
          <w:bCs/>
          <w:color w:val="000000"/>
          <w:sz w:val="24"/>
          <w:szCs w:val="24"/>
        </w:rPr>
        <w:t>Date: 12 Jan 2016, Tuesday</w:t>
      </w:r>
      <w:r w:rsidR="00986A7E">
        <w:rPr>
          <w:rFonts w:asciiTheme="majorHAnsi" w:eastAsia="Times New Roman" w:hAnsiTheme="majorHAnsi" w:cs="Arial"/>
          <w:b/>
          <w:bCs/>
          <w:color w:val="000000"/>
          <w:sz w:val="24"/>
          <w:szCs w:val="24"/>
        </w:rPr>
        <w:t xml:space="preserve"> </w:t>
      </w:r>
    </w:p>
    <w:p w14:paraId="426AB4CE" w14:textId="77777777" w:rsidR="004D6926" w:rsidRPr="007D39B7" w:rsidRDefault="004D6926" w:rsidP="004D6926">
      <w:pPr>
        <w:spacing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7D39B7">
        <w:rPr>
          <w:rFonts w:asciiTheme="majorHAnsi" w:eastAsia="Times New Roman" w:hAnsiTheme="majorHAnsi" w:cs="Arial"/>
          <w:b/>
          <w:bCs/>
          <w:color w:val="000000"/>
          <w:sz w:val="24"/>
          <w:szCs w:val="24"/>
        </w:rPr>
        <w:t> </w:t>
      </w:r>
    </w:p>
    <w:p w14:paraId="12A70839" w14:textId="77777777" w:rsidR="004D6926" w:rsidRDefault="004D6926" w:rsidP="004D6926">
      <w:pPr>
        <w:spacing w:line="240" w:lineRule="auto"/>
        <w:rPr>
          <w:rFonts w:asciiTheme="majorHAnsi" w:eastAsia="Times New Roman" w:hAnsiTheme="majorHAnsi" w:cs="Arial"/>
          <w:b/>
          <w:bCs/>
          <w:color w:val="000000"/>
          <w:sz w:val="24"/>
          <w:szCs w:val="24"/>
        </w:rPr>
      </w:pPr>
      <w:r w:rsidRPr="007D39B7">
        <w:rPr>
          <w:rFonts w:asciiTheme="majorHAnsi" w:eastAsia="Times New Roman" w:hAnsiTheme="majorHAnsi" w:cs="Arial"/>
          <w:b/>
          <w:bCs/>
          <w:color w:val="000000"/>
          <w:sz w:val="24"/>
          <w:szCs w:val="24"/>
        </w:rPr>
        <w:t xml:space="preserve">Agenda: </w:t>
      </w:r>
    </w:p>
    <w:p w14:paraId="2CF32DD4" w14:textId="0368AF4C" w:rsidR="004D6926" w:rsidRPr="003D0CE9" w:rsidRDefault="004D6926" w:rsidP="004D6926">
      <w:pPr>
        <w:numPr>
          <w:ilvl w:val="0"/>
          <w:numId w:val="28"/>
        </w:numPr>
        <w:spacing w:line="240" w:lineRule="auto"/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</w:rPr>
      </w:pPr>
      <w:r>
        <w:rPr>
          <w:rFonts w:asciiTheme="majorHAnsi" w:eastAsia="Times New Roman" w:hAnsiTheme="majorHAnsi" w:cs="Arial"/>
          <w:color w:val="000000"/>
          <w:sz w:val="24"/>
          <w:szCs w:val="24"/>
        </w:rPr>
        <w:t>D</w:t>
      </w:r>
      <w:r w:rsidR="007B10FD">
        <w:rPr>
          <w:rFonts w:asciiTheme="majorHAnsi" w:eastAsia="Times New Roman" w:hAnsiTheme="majorHAnsi" w:cs="Arial"/>
          <w:color w:val="000000"/>
          <w:sz w:val="24"/>
          <w:szCs w:val="24"/>
        </w:rPr>
        <w:t>iscuss our goal and focus</w:t>
      </w:r>
      <w:r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for 2016</w:t>
      </w:r>
    </w:p>
    <w:p w14:paraId="36474ACD" w14:textId="3B8C7590" w:rsidR="003D0CE9" w:rsidRDefault="003D0CE9" w:rsidP="003D0CE9">
      <w:pPr>
        <w:numPr>
          <w:ilvl w:val="0"/>
          <w:numId w:val="28"/>
        </w:numPr>
        <w:spacing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7D39B7">
        <w:rPr>
          <w:rFonts w:asciiTheme="majorHAnsi" w:eastAsia="Times New Roman" w:hAnsiTheme="majorHAnsi" w:cs="Arial"/>
          <w:color w:val="000000"/>
          <w:sz w:val="24"/>
          <w:szCs w:val="24"/>
        </w:rPr>
        <w:t>Status of loop experiment loop #3</w:t>
      </w:r>
    </w:p>
    <w:p w14:paraId="2C5D0973" w14:textId="2310088E" w:rsidR="00BA4285" w:rsidRPr="003D0CE9" w:rsidRDefault="00BA4285" w:rsidP="00BA4285">
      <w:pPr>
        <w:numPr>
          <w:ilvl w:val="1"/>
          <w:numId w:val="28"/>
        </w:numPr>
        <w:spacing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BA4285">
        <w:rPr>
          <w:rFonts w:asciiTheme="majorHAnsi" w:eastAsia="Times New Roman" w:hAnsiTheme="majorHAnsi" w:cs="Arial"/>
          <w:color w:val="000000"/>
          <w:sz w:val="24"/>
          <w:szCs w:val="24"/>
        </w:rPr>
        <w:t>https://docs.zoho.com/file/jfn4p6d76d0e887d441228a698269216cc024</w:t>
      </w:r>
    </w:p>
    <w:p w14:paraId="7C0D6B9F" w14:textId="5FAB273F" w:rsidR="004D6926" w:rsidRPr="00194F97" w:rsidRDefault="00C067F0" w:rsidP="005C7064">
      <w:pPr>
        <w:numPr>
          <w:ilvl w:val="0"/>
          <w:numId w:val="28"/>
        </w:numPr>
        <w:spacing w:line="240" w:lineRule="auto"/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</w:rPr>
      </w:pPr>
      <w:r>
        <w:rPr>
          <w:rFonts w:asciiTheme="majorHAnsi" w:eastAsia="Times New Roman" w:hAnsiTheme="majorHAnsi" w:cs="Arial"/>
          <w:color w:val="000000"/>
          <w:sz w:val="24"/>
          <w:szCs w:val="24"/>
        </w:rPr>
        <w:t>D</w:t>
      </w:r>
      <w:r w:rsidR="004D6926">
        <w:rPr>
          <w:rFonts w:asciiTheme="majorHAnsi" w:eastAsia="Times New Roman" w:hAnsiTheme="majorHAnsi" w:cs="Arial"/>
          <w:color w:val="000000"/>
          <w:sz w:val="24"/>
          <w:szCs w:val="24"/>
        </w:rPr>
        <w:t>iscussion on our approach to Voice User Interface (VUI) design</w:t>
      </w:r>
    </w:p>
    <w:p w14:paraId="45FA73BA" w14:textId="34367D6A" w:rsidR="00194F97" w:rsidRDefault="00194F97" w:rsidP="00194F97">
      <w:pPr>
        <w:numPr>
          <w:ilvl w:val="1"/>
          <w:numId w:val="28"/>
        </w:numPr>
        <w:spacing w:line="240" w:lineRule="auto"/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</w:rPr>
      </w:pPr>
      <w:r w:rsidRPr="005356CC">
        <w:rPr>
          <w:rFonts w:asciiTheme="majorHAnsi" w:eastAsia="Times New Roman" w:hAnsiTheme="majorHAnsi" w:cs="Arial"/>
          <w:bCs/>
          <w:color w:val="000000"/>
          <w:sz w:val="24"/>
          <w:szCs w:val="24"/>
        </w:rPr>
        <w:t>https://docs.zoho.com/file/k6vglda05700f4bb4479596724c1dd5cbd0e0</w:t>
      </w:r>
    </w:p>
    <w:p w14:paraId="29E6A734" w14:textId="77777777" w:rsidR="004D6926" w:rsidRPr="007D39B7" w:rsidRDefault="004D6926" w:rsidP="004D6926">
      <w:pPr>
        <w:spacing w:line="240" w:lineRule="auto"/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</w:rPr>
      </w:pPr>
    </w:p>
    <w:p w14:paraId="10A933DC" w14:textId="77777777" w:rsidR="004D6926" w:rsidRDefault="004D6926" w:rsidP="004D6926">
      <w:pPr>
        <w:spacing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7D39B7">
        <w:rPr>
          <w:rFonts w:asciiTheme="majorHAnsi" w:eastAsia="Times New Roman" w:hAnsiTheme="majorHAnsi" w:cs="Arial"/>
          <w:b/>
          <w:bCs/>
          <w:color w:val="000000"/>
          <w:sz w:val="24"/>
          <w:szCs w:val="24"/>
        </w:rPr>
        <w:t>Discussion:</w:t>
      </w:r>
      <w:r w:rsidRPr="007D39B7">
        <w:rPr>
          <w:rFonts w:asciiTheme="majorHAnsi" w:eastAsia="Times New Roman" w:hAnsiTheme="majorHAnsi" w:cs="Arial"/>
          <w:color w:val="000000"/>
          <w:sz w:val="24"/>
          <w:szCs w:val="24"/>
        </w:rPr>
        <w:t> </w:t>
      </w:r>
    </w:p>
    <w:p w14:paraId="44E10E44" w14:textId="5558234B" w:rsidR="00B7222D" w:rsidRDefault="00B7222D" w:rsidP="00B7222D">
      <w:pPr>
        <w:numPr>
          <w:ilvl w:val="0"/>
          <w:numId w:val="35"/>
        </w:numPr>
        <w:spacing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Focus on Car application </w:t>
      </w:r>
    </w:p>
    <w:p w14:paraId="55DB339E" w14:textId="2D0B6031" w:rsidR="00B7222D" w:rsidRDefault="00101F9E" w:rsidP="00B7222D">
      <w:pPr>
        <w:numPr>
          <w:ilvl w:val="0"/>
          <w:numId w:val="35"/>
        </w:numPr>
        <w:spacing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>
        <w:rPr>
          <w:rFonts w:asciiTheme="majorHAnsi" w:eastAsia="Times New Roman" w:hAnsiTheme="majorHAnsi" w:cs="Arial"/>
          <w:color w:val="000000"/>
          <w:sz w:val="24"/>
          <w:szCs w:val="24"/>
        </w:rPr>
        <w:t>Work on supporting Map team</w:t>
      </w:r>
    </w:p>
    <w:p w14:paraId="7CBC01DC" w14:textId="53A05799" w:rsidR="000C52B7" w:rsidRPr="007D39B7" w:rsidRDefault="000C52B7" w:rsidP="00B7222D">
      <w:pPr>
        <w:numPr>
          <w:ilvl w:val="0"/>
          <w:numId w:val="35"/>
        </w:numPr>
        <w:spacing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Look for application for speech engine </w:t>
      </w:r>
    </w:p>
    <w:p w14:paraId="200256D3" w14:textId="77777777" w:rsidR="004D6926" w:rsidRPr="00183353" w:rsidRDefault="004D6926" w:rsidP="004D6926">
      <w:pPr>
        <w:spacing w:line="240" w:lineRule="auto"/>
        <w:ind w:left="720"/>
        <w:rPr>
          <w:rFonts w:asciiTheme="majorHAnsi" w:eastAsia="Times New Roman" w:hAnsiTheme="majorHAnsi" w:cs="Arial"/>
          <w:bCs/>
          <w:color w:val="000000"/>
          <w:sz w:val="24"/>
          <w:szCs w:val="24"/>
        </w:rPr>
      </w:pPr>
    </w:p>
    <w:p w14:paraId="14C9AE1A" w14:textId="77777777" w:rsidR="004D6926" w:rsidRPr="007D39B7" w:rsidRDefault="004D6926" w:rsidP="004D6926">
      <w:pPr>
        <w:spacing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7D39B7">
        <w:rPr>
          <w:rFonts w:asciiTheme="majorHAnsi" w:eastAsia="Times New Roman" w:hAnsiTheme="majorHAnsi" w:cs="Arial"/>
          <w:b/>
          <w:bCs/>
          <w:color w:val="000000"/>
          <w:sz w:val="24"/>
          <w:szCs w:val="24"/>
        </w:rPr>
        <w:t>Action items:</w:t>
      </w:r>
    </w:p>
    <w:p w14:paraId="121112FF" w14:textId="77777777" w:rsidR="004D6926" w:rsidRDefault="004D6926" w:rsidP="004C08E3">
      <w:pPr>
        <w:spacing w:line="240" w:lineRule="auto"/>
        <w:rPr>
          <w:rFonts w:asciiTheme="majorHAnsi" w:eastAsia="Times New Roman" w:hAnsiTheme="majorHAnsi" w:cs="Arial"/>
          <w:b/>
          <w:bCs/>
          <w:color w:val="000000"/>
          <w:sz w:val="24"/>
          <w:szCs w:val="24"/>
        </w:rPr>
      </w:pPr>
    </w:p>
    <w:p w14:paraId="1828DFEF" w14:textId="77777777" w:rsidR="004D6926" w:rsidRDefault="004D6926" w:rsidP="004C08E3">
      <w:pPr>
        <w:spacing w:line="240" w:lineRule="auto"/>
        <w:rPr>
          <w:rFonts w:asciiTheme="majorHAnsi" w:eastAsia="Times New Roman" w:hAnsiTheme="majorHAnsi" w:cs="Arial"/>
          <w:b/>
          <w:bCs/>
          <w:color w:val="000000"/>
          <w:sz w:val="24"/>
          <w:szCs w:val="24"/>
        </w:rPr>
      </w:pPr>
    </w:p>
    <w:p w14:paraId="104FF5A8" w14:textId="1B4DF0C9" w:rsidR="003234B6" w:rsidRPr="007D39B7" w:rsidRDefault="003234B6" w:rsidP="003234B6">
      <w:pPr>
        <w:spacing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>
        <w:rPr>
          <w:rFonts w:asciiTheme="majorHAnsi" w:eastAsia="Times New Roman" w:hAnsiTheme="majorHAnsi" w:cs="Arial"/>
          <w:b/>
          <w:bCs/>
          <w:color w:val="000000"/>
          <w:sz w:val="24"/>
          <w:szCs w:val="24"/>
        </w:rPr>
        <w:t xml:space="preserve">Date: 17 Dec 2015, </w:t>
      </w:r>
      <w:r w:rsidR="001A79BD">
        <w:rPr>
          <w:rFonts w:asciiTheme="majorHAnsi" w:eastAsia="Times New Roman" w:hAnsiTheme="majorHAnsi" w:cs="Arial"/>
          <w:b/>
          <w:bCs/>
          <w:color w:val="000000"/>
          <w:sz w:val="24"/>
          <w:szCs w:val="24"/>
        </w:rPr>
        <w:t>Thursday</w:t>
      </w:r>
    </w:p>
    <w:p w14:paraId="668FEA6C" w14:textId="77777777" w:rsidR="003234B6" w:rsidRPr="007D39B7" w:rsidRDefault="003234B6" w:rsidP="003234B6">
      <w:pPr>
        <w:spacing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7D39B7">
        <w:rPr>
          <w:rFonts w:asciiTheme="majorHAnsi" w:eastAsia="Times New Roman" w:hAnsiTheme="majorHAnsi" w:cs="Arial"/>
          <w:b/>
          <w:bCs/>
          <w:color w:val="000000"/>
          <w:sz w:val="24"/>
          <w:szCs w:val="24"/>
        </w:rPr>
        <w:lastRenderedPageBreak/>
        <w:t> </w:t>
      </w:r>
    </w:p>
    <w:p w14:paraId="3A211A82" w14:textId="77777777" w:rsidR="003234B6" w:rsidRDefault="003234B6" w:rsidP="003234B6">
      <w:pPr>
        <w:spacing w:line="240" w:lineRule="auto"/>
        <w:rPr>
          <w:rFonts w:asciiTheme="majorHAnsi" w:eastAsia="Times New Roman" w:hAnsiTheme="majorHAnsi" w:cs="Arial"/>
          <w:b/>
          <w:bCs/>
          <w:color w:val="000000"/>
          <w:sz w:val="24"/>
          <w:szCs w:val="24"/>
        </w:rPr>
      </w:pPr>
      <w:r w:rsidRPr="007D39B7">
        <w:rPr>
          <w:rFonts w:asciiTheme="majorHAnsi" w:eastAsia="Times New Roman" w:hAnsiTheme="majorHAnsi" w:cs="Arial"/>
          <w:b/>
          <w:bCs/>
          <w:color w:val="000000"/>
          <w:sz w:val="24"/>
          <w:szCs w:val="24"/>
        </w:rPr>
        <w:t xml:space="preserve">Agenda: </w:t>
      </w:r>
    </w:p>
    <w:p w14:paraId="1B1AB7FB" w14:textId="5B0B092A" w:rsidR="0038109C" w:rsidRPr="0038109C" w:rsidRDefault="0038109C" w:rsidP="0038109C">
      <w:pPr>
        <w:numPr>
          <w:ilvl w:val="0"/>
          <w:numId w:val="28"/>
        </w:numPr>
        <w:spacing w:line="240" w:lineRule="auto"/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</w:rPr>
      </w:pPr>
      <w:r>
        <w:rPr>
          <w:rFonts w:asciiTheme="majorHAnsi" w:eastAsia="Times New Roman" w:hAnsiTheme="majorHAnsi" w:cs="Arial"/>
          <w:color w:val="000000"/>
          <w:sz w:val="24"/>
          <w:szCs w:val="24"/>
        </w:rPr>
        <w:t>Discuss our goal and plan for VUI for 2016</w:t>
      </w:r>
    </w:p>
    <w:p w14:paraId="22D2FDEE" w14:textId="711BFAA0" w:rsidR="003234B6" w:rsidRPr="001A79BD" w:rsidRDefault="001A79BD" w:rsidP="001A79BD">
      <w:pPr>
        <w:numPr>
          <w:ilvl w:val="0"/>
          <w:numId w:val="28"/>
        </w:numPr>
        <w:spacing w:line="240" w:lineRule="auto"/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</w:rPr>
      </w:pPr>
      <w:r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Start the discussion </w:t>
      </w:r>
      <w:r w:rsidR="00A437C4">
        <w:rPr>
          <w:rFonts w:asciiTheme="majorHAnsi" w:eastAsia="Times New Roman" w:hAnsiTheme="majorHAnsi" w:cs="Arial"/>
          <w:color w:val="000000"/>
          <w:sz w:val="24"/>
          <w:szCs w:val="24"/>
        </w:rPr>
        <w:t>on our</w:t>
      </w:r>
      <w:r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approach to Voice User Interface (VUI) design</w:t>
      </w:r>
    </w:p>
    <w:p w14:paraId="39714A5D" w14:textId="04002260" w:rsidR="001A79BD" w:rsidRPr="001A79BD" w:rsidRDefault="001A79BD" w:rsidP="001A79BD">
      <w:pPr>
        <w:numPr>
          <w:ilvl w:val="1"/>
          <w:numId w:val="28"/>
        </w:numPr>
        <w:spacing w:line="240" w:lineRule="auto"/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</w:rPr>
      </w:pPr>
      <w:r>
        <w:rPr>
          <w:rFonts w:asciiTheme="majorHAnsi" w:eastAsia="Times New Roman" w:hAnsiTheme="majorHAnsi" w:cs="Arial"/>
          <w:color w:val="000000"/>
          <w:sz w:val="24"/>
          <w:szCs w:val="24"/>
        </w:rPr>
        <w:t>Go over brief ov</w:t>
      </w:r>
      <w:r w:rsidR="007474B8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erview of Why/What </w:t>
      </w:r>
      <w:r>
        <w:rPr>
          <w:rFonts w:asciiTheme="majorHAnsi" w:eastAsia="Times New Roman" w:hAnsiTheme="majorHAnsi" w:cs="Arial"/>
          <w:color w:val="000000"/>
          <w:sz w:val="24"/>
          <w:szCs w:val="24"/>
        </w:rPr>
        <w:t>of VUI</w:t>
      </w:r>
      <w:r w:rsidR="007474B8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(Will discuss how in details in future)</w:t>
      </w:r>
    </w:p>
    <w:p w14:paraId="4A3EA927" w14:textId="77777777" w:rsidR="001A79BD" w:rsidRPr="007D39B7" w:rsidRDefault="001A79BD" w:rsidP="000B4D74">
      <w:pPr>
        <w:spacing w:line="240" w:lineRule="auto"/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</w:rPr>
      </w:pPr>
    </w:p>
    <w:p w14:paraId="13646642" w14:textId="77777777" w:rsidR="003234B6" w:rsidRPr="007D39B7" w:rsidRDefault="003234B6" w:rsidP="003234B6">
      <w:pPr>
        <w:spacing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7D39B7">
        <w:rPr>
          <w:rFonts w:asciiTheme="majorHAnsi" w:eastAsia="Times New Roman" w:hAnsiTheme="majorHAnsi" w:cs="Arial"/>
          <w:b/>
          <w:bCs/>
          <w:color w:val="000000"/>
          <w:sz w:val="24"/>
          <w:szCs w:val="24"/>
        </w:rPr>
        <w:t>Discussion:</w:t>
      </w:r>
      <w:r w:rsidRPr="007D39B7">
        <w:rPr>
          <w:rFonts w:asciiTheme="majorHAnsi" w:eastAsia="Times New Roman" w:hAnsiTheme="majorHAnsi" w:cs="Arial"/>
          <w:color w:val="000000"/>
          <w:sz w:val="24"/>
          <w:szCs w:val="24"/>
        </w:rPr>
        <w:t> </w:t>
      </w:r>
    </w:p>
    <w:p w14:paraId="1CD2B640" w14:textId="2E66B90E" w:rsidR="003234B6" w:rsidRDefault="00BA75C0" w:rsidP="004B554F">
      <w:pPr>
        <w:numPr>
          <w:ilvl w:val="0"/>
          <w:numId w:val="29"/>
        </w:numPr>
        <w:spacing w:line="240" w:lineRule="auto"/>
        <w:rPr>
          <w:rFonts w:asciiTheme="majorHAnsi" w:eastAsia="Times New Roman" w:hAnsiTheme="majorHAnsi" w:cs="Arial"/>
          <w:bCs/>
          <w:color w:val="000000"/>
          <w:sz w:val="24"/>
          <w:szCs w:val="24"/>
        </w:rPr>
      </w:pPr>
      <w:r>
        <w:rPr>
          <w:rFonts w:asciiTheme="majorHAnsi" w:eastAsia="Times New Roman" w:hAnsiTheme="majorHAnsi" w:cs="Arial"/>
          <w:bCs/>
          <w:color w:val="000000"/>
          <w:sz w:val="24"/>
          <w:szCs w:val="24"/>
        </w:rPr>
        <w:t>Discussed 2016 plan for product team</w:t>
      </w:r>
    </w:p>
    <w:p w14:paraId="6DDF665C" w14:textId="081299CB" w:rsidR="00BA75C0" w:rsidRDefault="00BA75C0" w:rsidP="004B554F">
      <w:pPr>
        <w:numPr>
          <w:ilvl w:val="0"/>
          <w:numId w:val="29"/>
        </w:numPr>
        <w:spacing w:line="240" w:lineRule="auto"/>
        <w:rPr>
          <w:rFonts w:asciiTheme="majorHAnsi" w:eastAsia="Times New Roman" w:hAnsiTheme="majorHAnsi" w:cs="Arial"/>
          <w:bCs/>
          <w:color w:val="000000"/>
          <w:sz w:val="24"/>
          <w:szCs w:val="24"/>
        </w:rPr>
      </w:pPr>
      <w:r>
        <w:rPr>
          <w:rFonts w:asciiTheme="majorHAnsi" w:eastAsia="Times New Roman" w:hAnsiTheme="majorHAnsi" w:cs="Arial"/>
          <w:bCs/>
          <w:color w:val="000000"/>
          <w:sz w:val="24"/>
          <w:szCs w:val="24"/>
        </w:rPr>
        <w:t>Went over VUI presentation</w:t>
      </w:r>
      <w:r w:rsidR="005356CC">
        <w:rPr>
          <w:rFonts w:asciiTheme="majorHAnsi" w:eastAsia="Times New Roman" w:hAnsiTheme="majorHAnsi" w:cs="Arial"/>
          <w:bCs/>
          <w:color w:val="000000"/>
          <w:sz w:val="24"/>
          <w:szCs w:val="24"/>
        </w:rPr>
        <w:t xml:space="preserve">: </w:t>
      </w:r>
      <w:r w:rsidR="005356CC" w:rsidRPr="005356CC">
        <w:rPr>
          <w:rFonts w:asciiTheme="majorHAnsi" w:eastAsia="Times New Roman" w:hAnsiTheme="majorHAnsi" w:cs="Arial"/>
          <w:bCs/>
          <w:color w:val="000000"/>
          <w:sz w:val="24"/>
          <w:szCs w:val="24"/>
        </w:rPr>
        <w:t>https://docs.zoho.com/file/k6vglda05700f4bb4479596724c1dd5cbd0e0</w:t>
      </w:r>
    </w:p>
    <w:p w14:paraId="35D61BA3" w14:textId="77777777" w:rsidR="00BA75C0" w:rsidRPr="00183353" w:rsidRDefault="00BA75C0" w:rsidP="00BA75C0">
      <w:pPr>
        <w:spacing w:line="240" w:lineRule="auto"/>
        <w:ind w:left="720"/>
        <w:rPr>
          <w:rFonts w:asciiTheme="majorHAnsi" w:eastAsia="Times New Roman" w:hAnsiTheme="majorHAnsi" w:cs="Arial"/>
          <w:bCs/>
          <w:color w:val="000000"/>
          <w:sz w:val="24"/>
          <w:szCs w:val="24"/>
        </w:rPr>
      </w:pPr>
    </w:p>
    <w:p w14:paraId="5AA668F3" w14:textId="77777777" w:rsidR="003234B6" w:rsidRPr="007D39B7" w:rsidRDefault="003234B6" w:rsidP="003234B6">
      <w:pPr>
        <w:spacing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7D39B7">
        <w:rPr>
          <w:rFonts w:asciiTheme="majorHAnsi" w:eastAsia="Times New Roman" w:hAnsiTheme="majorHAnsi" w:cs="Arial"/>
          <w:b/>
          <w:bCs/>
          <w:color w:val="000000"/>
          <w:sz w:val="24"/>
          <w:szCs w:val="24"/>
        </w:rPr>
        <w:t>Action items:</w:t>
      </w:r>
    </w:p>
    <w:p w14:paraId="3D1518DB" w14:textId="2907D3F1" w:rsidR="003234B6" w:rsidRPr="00A55D05" w:rsidRDefault="003234B6" w:rsidP="003234B6">
      <w:pPr>
        <w:numPr>
          <w:ilvl w:val="0"/>
          <w:numId w:val="32"/>
        </w:numPr>
        <w:spacing w:line="240" w:lineRule="auto"/>
        <w:rPr>
          <w:rFonts w:asciiTheme="majorHAnsi" w:eastAsia="Times New Roman" w:hAnsiTheme="majorHAnsi" w:cs="Arial"/>
          <w:b/>
          <w:bCs/>
          <w:color w:val="000000"/>
          <w:sz w:val="24"/>
          <w:szCs w:val="24"/>
        </w:rPr>
      </w:pPr>
    </w:p>
    <w:p w14:paraId="5B66C2E7" w14:textId="77777777" w:rsidR="003234B6" w:rsidRDefault="003234B6" w:rsidP="004C08E3">
      <w:pPr>
        <w:spacing w:line="240" w:lineRule="auto"/>
        <w:rPr>
          <w:rFonts w:asciiTheme="majorHAnsi" w:eastAsia="Times New Roman" w:hAnsiTheme="majorHAnsi" w:cs="Arial"/>
          <w:b/>
          <w:bCs/>
          <w:color w:val="000000"/>
          <w:sz w:val="24"/>
          <w:szCs w:val="24"/>
        </w:rPr>
      </w:pPr>
    </w:p>
    <w:p w14:paraId="6D675695" w14:textId="77777777" w:rsidR="003234B6" w:rsidRDefault="003234B6" w:rsidP="004C08E3">
      <w:pPr>
        <w:spacing w:line="240" w:lineRule="auto"/>
        <w:rPr>
          <w:rFonts w:asciiTheme="majorHAnsi" w:eastAsia="Times New Roman" w:hAnsiTheme="majorHAnsi" w:cs="Arial"/>
          <w:b/>
          <w:bCs/>
          <w:color w:val="000000"/>
          <w:sz w:val="24"/>
          <w:szCs w:val="24"/>
        </w:rPr>
      </w:pPr>
    </w:p>
    <w:p w14:paraId="658EBA6F" w14:textId="7DECAF24" w:rsidR="00D4144C" w:rsidRPr="007D39B7" w:rsidRDefault="00D4144C" w:rsidP="00D4144C">
      <w:pPr>
        <w:spacing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>
        <w:rPr>
          <w:rFonts w:asciiTheme="majorHAnsi" w:eastAsia="Times New Roman" w:hAnsiTheme="majorHAnsi" w:cs="Arial"/>
          <w:b/>
          <w:bCs/>
          <w:color w:val="000000"/>
          <w:sz w:val="24"/>
          <w:szCs w:val="24"/>
        </w:rPr>
        <w:t>Date: 08</w:t>
      </w:r>
      <w:r w:rsidR="00007553">
        <w:rPr>
          <w:rFonts w:asciiTheme="majorHAnsi" w:eastAsia="Times New Roman" w:hAnsiTheme="majorHAnsi" w:cs="Arial"/>
          <w:b/>
          <w:bCs/>
          <w:color w:val="000000"/>
          <w:sz w:val="24"/>
          <w:szCs w:val="24"/>
        </w:rPr>
        <w:t xml:space="preserve"> Dec 2015, Tuesday</w:t>
      </w:r>
    </w:p>
    <w:p w14:paraId="2F9311B0" w14:textId="77777777" w:rsidR="00D4144C" w:rsidRPr="007D39B7" w:rsidRDefault="00D4144C" w:rsidP="00D4144C">
      <w:pPr>
        <w:spacing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7D39B7">
        <w:rPr>
          <w:rFonts w:asciiTheme="majorHAnsi" w:eastAsia="Times New Roman" w:hAnsiTheme="majorHAnsi" w:cs="Arial"/>
          <w:b/>
          <w:bCs/>
          <w:color w:val="000000"/>
          <w:sz w:val="24"/>
          <w:szCs w:val="24"/>
        </w:rPr>
        <w:t> </w:t>
      </w:r>
    </w:p>
    <w:p w14:paraId="381A4CDA" w14:textId="77777777" w:rsidR="00D4144C" w:rsidRPr="007D39B7" w:rsidRDefault="00D4144C" w:rsidP="00D4144C">
      <w:pPr>
        <w:spacing w:line="240" w:lineRule="auto"/>
        <w:rPr>
          <w:rFonts w:asciiTheme="majorHAnsi" w:eastAsia="Times New Roman" w:hAnsiTheme="majorHAnsi" w:cs="Arial"/>
          <w:b/>
          <w:bCs/>
          <w:color w:val="000000"/>
          <w:sz w:val="24"/>
          <w:szCs w:val="24"/>
        </w:rPr>
      </w:pPr>
      <w:r w:rsidRPr="007D39B7">
        <w:rPr>
          <w:rFonts w:asciiTheme="majorHAnsi" w:eastAsia="Times New Roman" w:hAnsiTheme="majorHAnsi" w:cs="Arial"/>
          <w:b/>
          <w:bCs/>
          <w:color w:val="000000"/>
          <w:sz w:val="24"/>
          <w:szCs w:val="24"/>
        </w:rPr>
        <w:t xml:space="preserve">Agenda: </w:t>
      </w:r>
    </w:p>
    <w:p w14:paraId="64031EB6" w14:textId="56001BB9" w:rsidR="00D4144C" w:rsidRDefault="00AB1AD5" w:rsidP="00D4144C">
      <w:pPr>
        <w:numPr>
          <w:ilvl w:val="0"/>
          <w:numId w:val="28"/>
        </w:numPr>
        <w:spacing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Current product information: </w:t>
      </w:r>
    </w:p>
    <w:p w14:paraId="66BE0BF3" w14:textId="272B18AF" w:rsidR="00D4144C" w:rsidRDefault="00AB1AD5" w:rsidP="00D4144C">
      <w:pPr>
        <w:numPr>
          <w:ilvl w:val="1"/>
          <w:numId w:val="28"/>
        </w:numPr>
        <w:spacing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>
        <w:rPr>
          <w:rFonts w:asciiTheme="majorHAnsi" w:eastAsia="Times New Roman" w:hAnsiTheme="majorHAnsi" w:cs="Arial"/>
          <w:color w:val="000000"/>
          <w:sz w:val="24"/>
          <w:szCs w:val="24"/>
        </w:rPr>
        <w:t>Google vice search user study numbers</w:t>
      </w:r>
    </w:p>
    <w:p w14:paraId="15DB7E95" w14:textId="77777777" w:rsidR="000F2922" w:rsidRPr="000F2922" w:rsidRDefault="000F2922" w:rsidP="000F2922">
      <w:pPr>
        <w:numPr>
          <w:ilvl w:val="1"/>
          <w:numId w:val="28"/>
        </w:numPr>
        <w:spacing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>
        <w:rPr>
          <w:rFonts w:asciiTheme="majorHAnsi" w:eastAsia="Times New Roman" w:hAnsiTheme="majorHAnsi" w:cs="Arial"/>
          <w:bCs/>
          <w:color w:val="000000"/>
          <w:sz w:val="24"/>
          <w:szCs w:val="24"/>
        </w:rPr>
        <w:t>Benchmark CarPlay (Siri)</w:t>
      </w:r>
    </w:p>
    <w:p w14:paraId="7C39327D" w14:textId="2D3E15B3" w:rsidR="00D4144C" w:rsidRPr="00DE3020" w:rsidRDefault="000F2922" w:rsidP="00DE3020">
      <w:pPr>
        <w:numPr>
          <w:ilvl w:val="2"/>
          <w:numId w:val="28"/>
        </w:numPr>
        <w:spacing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>
        <w:rPr>
          <w:rFonts w:asciiTheme="majorHAnsi" w:eastAsia="Times New Roman" w:hAnsiTheme="majorHAnsi" w:cs="Arial"/>
          <w:bCs/>
          <w:color w:val="000000"/>
          <w:sz w:val="24"/>
          <w:szCs w:val="24"/>
        </w:rPr>
        <w:t>User study and review</w:t>
      </w:r>
      <w:r w:rsidR="00D352C3">
        <w:rPr>
          <w:rFonts w:asciiTheme="majorHAnsi" w:eastAsia="Times New Roman" w:hAnsiTheme="majorHAnsi" w:cs="Arial"/>
          <w:bCs/>
          <w:color w:val="000000"/>
          <w:sz w:val="24"/>
          <w:szCs w:val="24"/>
        </w:rPr>
        <w:t xml:space="preserve"> of CarPlay: 3 different use cas</w:t>
      </w:r>
      <w:r>
        <w:rPr>
          <w:rFonts w:asciiTheme="majorHAnsi" w:eastAsia="Times New Roman" w:hAnsiTheme="majorHAnsi" w:cs="Arial"/>
          <w:bCs/>
          <w:color w:val="000000"/>
          <w:sz w:val="24"/>
          <w:szCs w:val="24"/>
        </w:rPr>
        <w:t>e</w:t>
      </w:r>
    </w:p>
    <w:p w14:paraId="00D1A204" w14:textId="4DBF886C" w:rsidR="00B23552" w:rsidRDefault="00DE3020" w:rsidP="00B23552">
      <w:pPr>
        <w:numPr>
          <w:ilvl w:val="2"/>
          <w:numId w:val="28"/>
        </w:numPr>
        <w:spacing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764E10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Capability of Siri: </w:t>
      </w:r>
      <w:r w:rsidR="00EB1B7B" w:rsidRPr="00764E10">
        <w:rPr>
          <w:rFonts w:asciiTheme="majorHAnsi" w:eastAsia="Times New Roman" w:hAnsiTheme="majorHAnsi" w:cs="Arial"/>
          <w:color w:val="000000"/>
          <w:sz w:val="24"/>
          <w:szCs w:val="24"/>
        </w:rPr>
        <w:t>examples from different</w:t>
      </w:r>
      <w:r w:rsidRPr="00764E10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domains </w:t>
      </w:r>
    </w:p>
    <w:p w14:paraId="47E17053" w14:textId="77777777" w:rsidR="00764E10" w:rsidRPr="00764E10" w:rsidRDefault="00764E10" w:rsidP="00764E10">
      <w:pPr>
        <w:spacing w:line="240" w:lineRule="auto"/>
        <w:ind w:left="2160"/>
        <w:rPr>
          <w:rFonts w:asciiTheme="majorHAnsi" w:eastAsia="Times New Roman" w:hAnsiTheme="majorHAnsi" w:cs="Arial"/>
          <w:color w:val="000000"/>
          <w:sz w:val="24"/>
          <w:szCs w:val="24"/>
        </w:rPr>
      </w:pPr>
    </w:p>
    <w:p w14:paraId="3952D19B" w14:textId="1C6102E5" w:rsidR="00D4144C" w:rsidRPr="00D75173" w:rsidRDefault="00120549" w:rsidP="00B23552">
      <w:pPr>
        <w:spacing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Link to </w:t>
      </w:r>
      <w:r w:rsidR="00B278A4">
        <w:rPr>
          <w:rFonts w:asciiTheme="majorHAnsi" w:eastAsia="Times New Roman" w:hAnsiTheme="majorHAnsi" w:cs="Arial"/>
          <w:color w:val="000000"/>
          <w:sz w:val="24"/>
          <w:szCs w:val="24"/>
        </w:rPr>
        <w:t>document</w:t>
      </w:r>
      <w:r w:rsidR="00B23552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: </w:t>
      </w:r>
      <w:r w:rsidR="00A26490" w:rsidRPr="00A26490">
        <w:rPr>
          <w:rFonts w:asciiTheme="majorHAnsi" w:eastAsia="Times New Roman" w:hAnsiTheme="majorHAnsi" w:cs="Arial"/>
          <w:color w:val="000000"/>
          <w:sz w:val="24"/>
          <w:szCs w:val="24"/>
        </w:rPr>
        <w:t>https://docs.zoho.com/file/001of67086ad9cdd14cef933dd26627d2b103</w:t>
      </w:r>
    </w:p>
    <w:p w14:paraId="39400C3D" w14:textId="77777777" w:rsidR="00D4144C" w:rsidRPr="007D39B7" w:rsidRDefault="00D4144C" w:rsidP="00D4144C">
      <w:pPr>
        <w:spacing w:line="240" w:lineRule="auto"/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</w:rPr>
      </w:pPr>
    </w:p>
    <w:p w14:paraId="69224D56" w14:textId="77777777" w:rsidR="00D4144C" w:rsidRPr="007D39B7" w:rsidRDefault="00D4144C" w:rsidP="00D4144C">
      <w:pPr>
        <w:spacing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7D39B7">
        <w:rPr>
          <w:rFonts w:asciiTheme="majorHAnsi" w:eastAsia="Times New Roman" w:hAnsiTheme="majorHAnsi" w:cs="Arial"/>
          <w:b/>
          <w:bCs/>
          <w:color w:val="000000"/>
          <w:sz w:val="24"/>
          <w:szCs w:val="24"/>
        </w:rPr>
        <w:t>Discussion:</w:t>
      </w:r>
      <w:r w:rsidRPr="007D39B7">
        <w:rPr>
          <w:rFonts w:asciiTheme="majorHAnsi" w:eastAsia="Times New Roman" w:hAnsiTheme="majorHAnsi" w:cs="Arial"/>
          <w:color w:val="000000"/>
          <w:sz w:val="24"/>
          <w:szCs w:val="24"/>
        </w:rPr>
        <w:t> </w:t>
      </w:r>
    </w:p>
    <w:p w14:paraId="264272CD" w14:textId="59F3EC2C" w:rsidR="00D4144C" w:rsidRDefault="00183353" w:rsidP="00D4144C">
      <w:pPr>
        <w:numPr>
          <w:ilvl w:val="0"/>
          <w:numId w:val="29"/>
        </w:numPr>
        <w:spacing w:line="240" w:lineRule="auto"/>
        <w:rPr>
          <w:rFonts w:asciiTheme="majorHAnsi" w:eastAsia="Times New Roman" w:hAnsiTheme="majorHAnsi" w:cs="Arial"/>
          <w:bCs/>
          <w:color w:val="000000"/>
          <w:sz w:val="24"/>
          <w:szCs w:val="24"/>
        </w:rPr>
      </w:pPr>
      <w:r>
        <w:rPr>
          <w:rFonts w:asciiTheme="majorHAnsi" w:eastAsia="Times New Roman" w:hAnsiTheme="majorHAnsi" w:cs="Arial"/>
          <w:bCs/>
          <w:color w:val="000000"/>
          <w:sz w:val="24"/>
          <w:szCs w:val="24"/>
        </w:rPr>
        <w:t xml:space="preserve">No meeting this </w:t>
      </w:r>
      <w:r w:rsidR="00320672">
        <w:rPr>
          <w:rFonts w:asciiTheme="majorHAnsi" w:eastAsia="Times New Roman" w:hAnsiTheme="majorHAnsi" w:cs="Arial"/>
          <w:bCs/>
          <w:color w:val="000000"/>
          <w:sz w:val="24"/>
          <w:szCs w:val="24"/>
        </w:rPr>
        <w:t>Thursday</w:t>
      </w:r>
      <w:r>
        <w:rPr>
          <w:rFonts w:asciiTheme="majorHAnsi" w:eastAsia="Times New Roman" w:hAnsiTheme="majorHAnsi" w:cs="Arial"/>
          <w:bCs/>
          <w:color w:val="000000"/>
          <w:sz w:val="24"/>
          <w:szCs w:val="24"/>
        </w:rPr>
        <w:t xml:space="preserve"> (10 Dec)</w:t>
      </w:r>
    </w:p>
    <w:p w14:paraId="2833940A" w14:textId="1BD0F2E0" w:rsidR="00D6057B" w:rsidRDefault="00D6057B" w:rsidP="00D4144C">
      <w:pPr>
        <w:numPr>
          <w:ilvl w:val="0"/>
          <w:numId w:val="29"/>
        </w:numPr>
        <w:spacing w:line="240" w:lineRule="auto"/>
        <w:rPr>
          <w:rFonts w:asciiTheme="majorHAnsi" w:eastAsia="Times New Roman" w:hAnsiTheme="majorHAnsi" w:cs="Arial"/>
          <w:bCs/>
          <w:color w:val="000000"/>
          <w:sz w:val="24"/>
          <w:szCs w:val="24"/>
        </w:rPr>
      </w:pPr>
      <w:r>
        <w:rPr>
          <w:rFonts w:asciiTheme="majorHAnsi" w:eastAsia="Times New Roman" w:hAnsiTheme="majorHAnsi" w:cs="Arial"/>
          <w:bCs/>
          <w:color w:val="000000"/>
          <w:sz w:val="24"/>
          <w:szCs w:val="24"/>
        </w:rPr>
        <w:t xml:space="preserve">What to do next: define naturalness </w:t>
      </w:r>
    </w:p>
    <w:p w14:paraId="4BDC3544" w14:textId="42F2B9F0" w:rsidR="00D6057B" w:rsidRDefault="00D6057B" w:rsidP="00D6057B">
      <w:pPr>
        <w:numPr>
          <w:ilvl w:val="1"/>
          <w:numId w:val="29"/>
        </w:numPr>
        <w:spacing w:line="240" w:lineRule="auto"/>
        <w:rPr>
          <w:rFonts w:asciiTheme="majorHAnsi" w:eastAsia="Times New Roman" w:hAnsiTheme="majorHAnsi" w:cs="Arial"/>
          <w:bCs/>
          <w:color w:val="000000"/>
          <w:sz w:val="24"/>
          <w:szCs w:val="24"/>
        </w:rPr>
      </w:pPr>
      <w:r>
        <w:rPr>
          <w:rFonts w:asciiTheme="majorHAnsi" w:eastAsia="Times New Roman" w:hAnsiTheme="majorHAnsi" w:cs="Arial"/>
          <w:bCs/>
          <w:color w:val="000000"/>
          <w:sz w:val="24"/>
          <w:szCs w:val="24"/>
        </w:rPr>
        <w:t xml:space="preserve">Robustness, naturalness, and </w:t>
      </w:r>
      <w:r w:rsidR="00E4566D">
        <w:rPr>
          <w:rFonts w:asciiTheme="majorHAnsi" w:eastAsia="Times New Roman" w:hAnsiTheme="majorHAnsi" w:cs="Arial"/>
          <w:bCs/>
          <w:color w:val="000000"/>
          <w:sz w:val="24"/>
          <w:szCs w:val="24"/>
        </w:rPr>
        <w:t>coverage</w:t>
      </w:r>
    </w:p>
    <w:p w14:paraId="5DC2F8D5" w14:textId="74D3FD1B" w:rsidR="00D6057B" w:rsidRDefault="00D6057B" w:rsidP="00D6057B">
      <w:pPr>
        <w:numPr>
          <w:ilvl w:val="1"/>
          <w:numId w:val="29"/>
        </w:numPr>
        <w:spacing w:line="240" w:lineRule="auto"/>
        <w:rPr>
          <w:rFonts w:asciiTheme="majorHAnsi" w:eastAsia="Times New Roman" w:hAnsiTheme="majorHAnsi" w:cs="Arial"/>
          <w:bCs/>
          <w:color w:val="000000"/>
          <w:sz w:val="24"/>
          <w:szCs w:val="24"/>
        </w:rPr>
      </w:pPr>
      <w:r>
        <w:rPr>
          <w:rFonts w:asciiTheme="majorHAnsi" w:eastAsia="Times New Roman" w:hAnsiTheme="majorHAnsi" w:cs="Arial"/>
          <w:bCs/>
          <w:color w:val="000000"/>
          <w:sz w:val="24"/>
          <w:szCs w:val="24"/>
        </w:rPr>
        <w:t>A</w:t>
      </w:r>
      <w:r w:rsidRPr="00D6057B">
        <w:rPr>
          <w:rFonts w:asciiTheme="majorHAnsi" w:eastAsia="Times New Roman" w:hAnsiTheme="majorHAnsi" w:cs="Arial"/>
          <w:bCs/>
          <w:color w:val="000000"/>
          <w:sz w:val="24"/>
          <w:szCs w:val="24"/>
        </w:rPr>
        <w:t>coustic</w:t>
      </w:r>
      <w:r>
        <w:rPr>
          <w:rFonts w:asciiTheme="majorHAnsi" w:eastAsia="Times New Roman" w:hAnsiTheme="majorHAnsi" w:cs="Arial"/>
          <w:bCs/>
          <w:color w:val="000000"/>
          <w:sz w:val="24"/>
          <w:szCs w:val="24"/>
        </w:rPr>
        <w:t xml:space="preserve"> model variation</w:t>
      </w:r>
      <w:r w:rsidR="00E4566D">
        <w:rPr>
          <w:rFonts w:asciiTheme="majorHAnsi" w:eastAsia="Times New Roman" w:hAnsiTheme="majorHAnsi" w:cs="Arial"/>
          <w:bCs/>
          <w:color w:val="000000"/>
          <w:sz w:val="24"/>
          <w:szCs w:val="24"/>
        </w:rPr>
        <w:t xml:space="preserve"> vs. language variation</w:t>
      </w:r>
    </w:p>
    <w:p w14:paraId="7AAC8022" w14:textId="6EB0182B" w:rsidR="00D6057B" w:rsidRDefault="005515BC" w:rsidP="00D6057B">
      <w:pPr>
        <w:numPr>
          <w:ilvl w:val="1"/>
          <w:numId w:val="29"/>
        </w:numPr>
        <w:spacing w:line="240" w:lineRule="auto"/>
        <w:rPr>
          <w:rFonts w:asciiTheme="majorHAnsi" w:eastAsia="Times New Roman" w:hAnsiTheme="majorHAnsi" w:cs="Arial"/>
          <w:bCs/>
          <w:color w:val="000000"/>
          <w:sz w:val="24"/>
          <w:szCs w:val="24"/>
        </w:rPr>
      </w:pPr>
      <w:r>
        <w:rPr>
          <w:rFonts w:asciiTheme="majorHAnsi" w:eastAsia="Times New Roman" w:hAnsiTheme="majorHAnsi" w:cs="Arial"/>
          <w:bCs/>
          <w:color w:val="000000"/>
          <w:sz w:val="24"/>
          <w:szCs w:val="24"/>
        </w:rPr>
        <w:t>We decided that for now we will focus on car, China market, and few</w:t>
      </w:r>
      <w:r w:rsidR="00986A65">
        <w:rPr>
          <w:rFonts w:asciiTheme="majorHAnsi" w:eastAsia="Times New Roman" w:hAnsiTheme="majorHAnsi" w:cs="Arial"/>
          <w:bCs/>
          <w:color w:val="000000"/>
          <w:sz w:val="24"/>
          <w:szCs w:val="24"/>
        </w:rPr>
        <w:t xml:space="preserve"> frequently used apps in car (Navigation, Music, News, Weather)</w:t>
      </w:r>
    </w:p>
    <w:p w14:paraId="7DB84CFD" w14:textId="77777777" w:rsidR="00320672" w:rsidRPr="00183353" w:rsidRDefault="00320672" w:rsidP="00320672">
      <w:pPr>
        <w:spacing w:line="240" w:lineRule="auto"/>
        <w:ind w:left="720"/>
        <w:rPr>
          <w:rFonts w:asciiTheme="majorHAnsi" w:eastAsia="Times New Roman" w:hAnsiTheme="majorHAnsi" w:cs="Arial"/>
          <w:bCs/>
          <w:color w:val="000000"/>
          <w:sz w:val="24"/>
          <w:szCs w:val="24"/>
        </w:rPr>
      </w:pPr>
    </w:p>
    <w:p w14:paraId="5E3AE6BB" w14:textId="77777777" w:rsidR="00D4144C" w:rsidRPr="007D39B7" w:rsidRDefault="00D4144C" w:rsidP="00D4144C">
      <w:pPr>
        <w:spacing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7D39B7">
        <w:rPr>
          <w:rFonts w:asciiTheme="majorHAnsi" w:eastAsia="Times New Roman" w:hAnsiTheme="majorHAnsi" w:cs="Arial"/>
          <w:b/>
          <w:bCs/>
          <w:color w:val="000000"/>
          <w:sz w:val="24"/>
          <w:szCs w:val="24"/>
        </w:rPr>
        <w:t>Action items:</w:t>
      </w:r>
    </w:p>
    <w:p w14:paraId="14B27FFC" w14:textId="75A2691B" w:rsidR="00D4144C" w:rsidRPr="00A55D05" w:rsidRDefault="00D4144C" w:rsidP="00D4144C">
      <w:pPr>
        <w:numPr>
          <w:ilvl w:val="0"/>
          <w:numId w:val="32"/>
        </w:numPr>
        <w:spacing w:line="240" w:lineRule="auto"/>
        <w:rPr>
          <w:rFonts w:asciiTheme="majorHAnsi" w:eastAsia="Times New Roman" w:hAnsiTheme="majorHAnsi" w:cs="Arial"/>
          <w:b/>
          <w:bCs/>
          <w:color w:val="000000"/>
          <w:sz w:val="24"/>
          <w:szCs w:val="24"/>
        </w:rPr>
      </w:pPr>
      <w:r>
        <w:rPr>
          <w:rFonts w:asciiTheme="majorHAnsi" w:eastAsia="Times New Roman" w:hAnsiTheme="majorHAnsi" w:cs="Arial"/>
          <w:bCs/>
          <w:color w:val="000000"/>
          <w:sz w:val="24"/>
          <w:szCs w:val="24"/>
        </w:rPr>
        <w:t xml:space="preserve">Next step </w:t>
      </w:r>
      <w:r w:rsidR="00836BEB">
        <w:rPr>
          <w:rFonts w:asciiTheme="majorHAnsi" w:eastAsia="Times New Roman" w:hAnsiTheme="majorHAnsi" w:cs="Arial"/>
          <w:bCs/>
          <w:color w:val="000000"/>
          <w:sz w:val="24"/>
          <w:szCs w:val="24"/>
        </w:rPr>
        <w:t>is to work on “natural” voice interface in car for China market</w:t>
      </w:r>
    </w:p>
    <w:p w14:paraId="0855FB1A" w14:textId="77777777" w:rsidR="00D4144C" w:rsidRDefault="00D4144C" w:rsidP="004C08E3">
      <w:pPr>
        <w:spacing w:line="240" w:lineRule="auto"/>
        <w:rPr>
          <w:rFonts w:asciiTheme="majorHAnsi" w:eastAsia="Times New Roman" w:hAnsiTheme="majorHAnsi" w:cs="Arial"/>
          <w:b/>
          <w:bCs/>
          <w:color w:val="000000"/>
          <w:sz w:val="24"/>
          <w:szCs w:val="24"/>
        </w:rPr>
      </w:pPr>
    </w:p>
    <w:p w14:paraId="1EE4972D" w14:textId="77777777" w:rsidR="00D4144C" w:rsidRDefault="00D4144C" w:rsidP="004C08E3">
      <w:pPr>
        <w:spacing w:line="240" w:lineRule="auto"/>
        <w:rPr>
          <w:rFonts w:asciiTheme="majorHAnsi" w:eastAsia="Times New Roman" w:hAnsiTheme="majorHAnsi" w:cs="Arial"/>
          <w:b/>
          <w:bCs/>
          <w:color w:val="000000"/>
          <w:sz w:val="24"/>
          <w:szCs w:val="24"/>
        </w:rPr>
      </w:pPr>
    </w:p>
    <w:p w14:paraId="7BA3DB20" w14:textId="0EDF3BDF" w:rsidR="00F17BB4" w:rsidRPr="007D39B7" w:rsidRDefault="00F17BB4" w:rsidP="00F17BB4">
      <w:pPr>
        <w:spacing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>
        <w:rPr>
          <w:rFonts w:asciiTheme="majorHAnsi" w:eastAsia="Times New Roman" w:hAnsiTheme="majorHAnsi" w:cs="Arial"/>
          <w:b/>
          <w:bCs/>
          <w:color w:val="000000"/>
          <w:sz w:val="24"/>
          <w:szCs w:val="24"/>
        </w:rPr>
        <w:t>Date: 03 Dec 2015, Thur</w:t>
      </w:r>
      <w:r w:rsidRPr="007D39B7">
        <w:rPr>
          <w:rFonts w:asciiTheme="majorHAnsi" w:eastAsia="Times New Roman" w:hAnsiTheme="majorHAnsi" w:cs="Arial"/>
          <w:b/>
          <w:bCs/>
          <w:color w:val="000000"/>
          <w:sz w:val="24"/>
          <w:szCs w:val="24"/>
        </w:rPr>
        <w:t>sday</w:t>
      </w:r>
    </w:p>
    <w:p w14:paraId="581A4E2A" w14:textId="77777777" w:rsidR="00F17BB4" w:rsidRPr="007D39B7" w:rsidRDefault="00F17BB4" w:rsidP="00F17BB4">
      <w:pPr>
        <w:spacing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7D39B7">
        <w:rPr>
          <w:rFonts w:asciiTheme="majorHAnsi" w:eastAsia="Times New Roman" w:hAnsiTheme="majorHAnsi" w:cs="Arial"/>
          <w:b/>
          <w:bCs/>
          <w:color w:val="000000"/>
          <w:sz w:val="24"/>
          <w:szCs w:val="24"/>
        </w:rPr>
        <w:t> </w:t>
      </w:r>
    </w:p>
    <w:p w14:paraId="04357EB3" w14:textId="77777777" w:rsidR="00F17BB4" w:rsidRPr="007D39B7" w:rsidRDefault="00F17BB4" w:rsidP="00F17BB4">
      <w:pPr>
        <w:spacing w:line="240" w:lineRule="auto"/>
        <w:rPr>
          <w:rFonts w:asciiTheme="majorHAnsi" w:eastAsia="Times New Roman" w:hAnsiTheme="majorHAnsi" w:cs="Arial"/>
          <w:b/>
          <w:bCs/>
          <w:color w:val="000000"/>
          <w:sz w:val="24"/>
          <w:szCs w:val="24"/>
        </w:rPr>
      </w:pPr>
      <w:r w:rsidRPr="007D39B7">
        <w:rPr>
          <w:rFonts w:asciiTheme="majorHAnsi" w:eastAsia="Times New Roman" w:hAnsiTheme="majorHAnsi" w:cs="Arial"/>
          <w:b/>
          <w:bCs/>
          <w:color w:val="000000"/>
          <w:sz w:val="24"/>
          <w:szCs w:val="24"/>
        </w:rPr>
        <w:t xml:space="preserve">Agenda: </w:t>
      </w:r>
    </w:p>
    <w:p w14:paraId="134A398D" w14:textId="3B6F2A08" w:rsidR="00F17BB4" w:rsidRDefault="00090DD5" w:rsidP="00F17BB4">
      <w:pPr>
        <w:numPr>
          <w:ilvl w:val="0"/>
          <w:numId w:val="28"/>
        </w:numPr>
        <w:spacing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>
        <w:rPr>
          <w:rFonts w:asciiTheme="majorHAnsi" w:eastAsia="Times New Roman" w:hAnsiTheme="majorHAnsi" w:cs="Arial"/>
          <w:color w:val="000000"/>
          <w:sz w:val="24"/>
          <w:szCs w:val="24"/>
        </w:rPr>
        <w:t>Discuss current focus for product space</w:t>
      </w:r>
    </w:p>
    <w:p w14:paraId="2FE691AB" w14:textId="79134BE4" w:rsidR="00090DD5" w:rsidRDefault="00321419" w:rsidP="00090DD5">
      <w:pPr>
        <w:numPr>
          <w:ilvl w:val="1"/>
          <w:numId w:val="28"/>
        </w:numPr>
        <w:spacing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>
        <w:rPr>
          <w:rFonts w:asciiTheme="majorHAnsi" w:eastAsia="Times New Roman" w:hAnsiTheme="majorHAnsi" w:cs="Arial"/>
          <w:color w:val="000000"/>
          <w:sz w:val="24"/>
          <w:szCs w:val="24"/>
        </w:rPr>
        <w:t>Car related application</w:t>
      </w:r>
      <w:r w:rsidR="00090DD5">
        <w:rPr>
          <w:rFonts w:asciiTheme="majorHAnsi" w:eastAsia="Times New Roman" w:hAnsiTheme="majorHAnsi" w:cs="Arial"/>
          <w:color w:val="000000"/>
          <w:sz w:val="24"/>
          <w:szCs w:val="24"/>
        </w:rPr>
        <w:t>?</w:t>
      </w:r>
    </w:p>
    <w:p w14:paraId="734E34D2" w14:textId="5F9FF7B0" w:rsidR="00F17BB4" w:rsidRPr="00090DD5" w:rsidRDefault="00321419" w:rsidP="00090DD5">
      <w:pPr>
        <w:numPr>
          <w:ilvl w:val="1"/>
          <w:numId w:val="28"/>
        </w:numPr>
        <w:spacing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>
        <w:rPr>
          <w:rFonts w:asciiTheme="majorHAnsi" w:eastAsia="Times New Roman" w:hAnsiTheme="majorHAnsi" w:cs="Arial"/>
          <w:color w:val="000000"/>
          <w:sz w:val="24"/>
          <w:szCs w:val="24"/>
        </w:rPr>
        <w:lastRenderedPageBreak/>
        <w:t>S</w:t>
      </w:r>
      <w:r w:rsidR="00090DD5">
        <w:rPr>
          <w:rFonts w:asciiTheme="majorHAnsi" w:eastAsia="Times New Roman" w:hAnsiTheme="majorHAnsi" w:cs="Arial"/>
          <w:color w:val="000000"/>
          <w:sz w:val="24"/>
          <w:szCs w:val="24"/>
        </w:rPr>
        <w:t>peech only</w:t>
      </w:r>
      <w:r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technology</w:t>
      </w:r>
      <w:r w:rsidR="00090DD5">
        <w:rPr>
          <w:rFonts w:asciiTheme="majorHAnsi" w:eastAsia="Times New Roman" w:hAnsiTheme="majorHAnsi" w:cs="Arial"/>
          <w:color w:val="000000"/>
          <w:sz w:val="24"/>
          <w:szCs w:val="24"/>
        </w:rPr>
        <w:t>?</w:t>
      </w:r>
      <w:r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Or </w:t>
      </w:r>
      <w:r w:rsidR="00D145E6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What </w:t>
      </w:r>
      <w:r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NLP functionalities are feasible for the team right now? </w:t>
      </w:r>
    </w:p>
    <w:p w14:paraId="4AF2CE5E" w14:textId="62236F79" w:rsidR="00090DD5" w:rsidRDefault="00090DD5" w:rsidP="00090DD5">
      <w:pPr>
        <w:numPr>
          <w:ilvl w:val="0"/>
          <w:numId w:val="28"/>
        </w:numPr>
        <w:spacing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>
        <w:rPr>
          <w:rFonts w:asciiTheme="majorHAnsi" w:eastAsia="Times New Roman" w:hAnsiTheme="majorHAnsi" w:cs="Arial"/>
          <w:color w:val="000000"/>
          <w:sz w:val="24"/>
          <w:szCs w:val="24"/>
        </w:rPr>
        <w:t>Go over some market</w:t>
      </w:r>
      <w:r w:rsidR="00A91AD7">
        <w:rPr>
          <w:rFonts w:asciiTheme="majorHAnsi" w:eastAsia="Times New Roman" w:hAnsiTheme="majorHAnsi" w:cs="Arial"/>
          <w:color w:val="000000"/>
          <w:sz w:val="24"/>
          <w:szCs w:val="24"/>
        </w:rPr>
        <w:t>/user</w:t>
      </w:r>
      <w:r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information on Voice in Car</w:t>
      </w:r>
    </w:p>
    <w:p w14:paraId="7B0B7676" w14:textId="7E13C29C" w:rsidR="00B83664" w:rsidRPr="00D75173" w:rsidRDefault="00484430" w:rsidP="00D75173">
      <w:pPr>
        <w:spacing w:line="240" w:lineRule="auto"/>
        <w:ind w:left="720"/>
        <w:rPr>
          <w:rFonts w:asciiTheme="majorHAnsi" w:eastAsia="Times New Roman" w:hAnsiTheme="majorHAnsi" w:cs="Arial"/>
          <w:color w:val="000000"/>
          <w:sz w:val="24"/>
          <w:szCs w:val="24"/>
        </w:rPr>
      </w:pPr>
      <w:r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</w:t>
      </w:r>
      <w:r w:rsidRPr="00484430">
        <w:rPr>
          <w:rFonts w:asciiTheme="majorHAnsi" w:eastAsia="Times New Roman" w:hAnsiTheme="majorHAnsi" w:cs="Arial"/>
          <w:color w:val="000000"/>
          <w:sz w:val="24"/>
          <w:szCs w:val="24"/>
        </w:rPr>
        <w:t>https://docs.zoho.com/file/001of67086ad9cdd14cef933dd26627d2b103</w:t>
      </w:r>
    </w:p>
    <w:p w14:paraId="68AFF46F" w14:textId="77777777" w:rsidR="00B83664" w:rsidRPr="007D39B7" w:rsidRDefault="00B83664" w:rsidP="00F17BB4">
      <w:pPr>
        <w:spacing w:line="240" w:lineRule="auto"/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</w:rPr>
      </w:pPr>
    </w:p>
    <w:p w14:paraId="7CF444F8" w14:textId="77777777" w:rsidR="00F17BB4" w:rsidRPr="007D39B7" w:rsidRDefault="00F17BB4" w:rsidP="00F17BB4">
      <w:pPr>
        <w:spacing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7D39B7">
        <w:rPr>
          <w:rFonts w:asciiTheme="majorHAnsi" w:eastAsia="Times New Roman" w:hAnsiTheme="majorHAnsi" w:cs="Arial"/>
          <w:b/>
          <w:bCs/>
          <w:color w:val="000000"/>
          <w:sz w:val="24"/>
          <w:szCs w:val="24"/>
        </w:rPr>
        <w:t>Discussion:</w:t>
      </w:r>
      <w:r w:rsidRPr="007D39B7">
        <w:rPr>
          <w:rFonts w:asciiTheme="majorHAnsi" w:eastAsia="Times New Roman" w:hAnsiTheme="majorHAnsi" w:cs="Arial"/>
          <w:color w:val="000000"/>
          <w:sz w:val="24"/>
          <w:szCs w:val="24"/>
        </w:rPr>
        <w:t> </w:t>
      </w:r>
    </w:p>
    <w:p w14:paraId="3DCDACB4" w14:textId="069F424F" w:rsidR="00966219" w:rsidRPr="00966219" w:rsidRDefault="00966219" w:rsidP="00966219">
      <w:pPr>
        <w:numPr>
          <w:ilvl w:val="0"/>
          <w:numId w:val="29"/>
        </w:numPr>
        <w:spacing w:line="240" w:lineRule="auto"/>
        <w:rPr>
          <w:rFonts w:asciiTheme="majorHAnsi" w:eastAsia="Times New Roman" w:hAnsiTheme="majorHAnsi" w:cs="Arial"/>
          <w:bCs/>
          <w:color w:val="000000"/>
          <w:sz w:val="24"/>
          <w:szCs w:val="24"/>
        </w:rPr>
      </w:pPr>
      <w:r>
        <w:rPr>
          <w:rFonts w:asciiTheme="majorHAnsi" w:eastAsia="Times New Roman" w:hAnsiTheme="majorHAnsi" w:cs="Arial"/>
          <w:bCs/>
          <w:color w:val="000000"/>
          <w:sz w:val="24"/>
          <w:szCs w:val="24"/>
        </w:rPr>
        <w:t>Market/User Info</w:t>
      </w:r>
    </w:p>
    <w:p w14:paraId="0042F314" w14:textId="77777777" w:rsidR="00BE3418" w:rsidRDefault="00BE3418" w:rsidP="00BE3418">
      <w:pPr>
        <w:numPr>
          <w:ilvl w:val="0"/>
          <w:numId w:val="29"/>
        </w:numPr>
        <w:spacing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>
        <w:rPr>
          <w:rFonts w:asciiTheme="majorHAnsi" w:eastAsia="Times New Roman" w:hAnsiTheme="majorHAnsi" w:cs="Arial"/>
          <w:color w:val="000000"/>
          <w:sz w:val="24"/>
          <w:szCs w:val="24"/>
        </w:rPr>
        <w:t>Car related application?</w:t>
      </w:r>
    </w:p>
    <w:p w14:paraId="2A80C369" w14:textId="1BEB91F1" w:rsidR="0078324B" w:rsidRDefault="0078324B" w:rsidP="0078324B">
      <w:pPr>
        <w:numPr>
          <w:ilvl w:val="1"/>
          <w:numId w:val="29"/>
        </w:numPr>
        <w:spacing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Should we focus on car and dig deep to solve the adoption problem or should we try new area but uncertain area? </w:t>
      </w:r>
    </w:p>
    <w:p w14:paraId="08ADBE76" w14:textId="61D3E20E" w:rsidR="00C547C1" w:rsidRDefault="00C547C1" w:rsidP="0078324B">
      <w:pPr>
        <w:numPr>
          <w:ilvl w:val="1"/>
          <w:numId w:val="29"/>
        </w:numPr>
        <w:spacing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>
        <w:rPr>
          <w:rFonts w:asciiTheme="majorHAnsi" w:eastAsia="Times New Roman" w:hAnsiTheme="majorHAnsi" w:cs="Arial"/>
          <w:color w:val="000000"/>
          <w:sz w:val="24"/>
          <w:szCs w:val="24"/>
        </w:rPr>
        <w:t>The need for “natural” interface</w:t>
      </w:r>
    </w:p>
    <w:p w14:paraId="023C63F8" w14:textId="1ED34F40" w:rsidR="00C547C1" w:rsidRDefault="00C547C1" w:rsidP="0078324B">
      <w:pPr>
        <w:numPr>
          <w:ilvl w:val="1"/>
          <w:numId w:val="29"/>
        </w:numPr>
        <w:spacing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>
        <w:rPr>
          <w:rFonts w:asciiTheme="majorHAnsi" w:eastAsia="Times New Roman" w:hAnsiTheme="majorHAnsi" w:cs="Arial"/>
          <w:color w:val="000000"/>
          <w:sz w:val="24"/>
          <w:szCs w:val="24"/>
        </w:rPr>
        <w:t>May be limit functionality/option (limited expectation) to improve user experience</w:t>
      </w:r>
    </w:p>
    <w:p w14:paraId="20B4C82F" w14:textId="77777777" w:rsidR="004B3920" w:rsidRDefault="00BE3418" w:rsidP="00BE3418">
      <w:pPr>
        <w:numPr>
          <w:ilvl w:val="0"/>
          <w:numId w:val="29"/>
        </w:numPr>
        <w:spacing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>
        <w:rPr>
          <w:rFonts w:asciiTheme="majorHAnsi" w:eastAsia="Times New Roman" w:hAnsiTheme="majorHAnsi" w:cs="Arial"/>
          <w:color w:val="000000"/>
          <w:sz w:val="24"/>
          <w:szCs w:val="24"/>
        </w:rPr>
        <w:t>Speech only technology?</w:t>
      </w:r>
      <w:r w:rsidR="004B3920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</w:t>
      </w:r>
    </w:p>
    <w:p w14:paraId="2373F6AC" w14:textId="527074DC" w:rsidR="00BE3418" w:rsidRDefault="00BE3418" w:rsidP="0078324B">
      <w:pPr>
        <w:numPr>
          <w:ilvl w:val="1"/>
          <w:numId w:val="29"/>
        </w:numPr>
        <w:spacing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What NLP functionalities are feasible for the team right now? </w:t>
      </w:r>
    </w:p>
    <w:p w14:paraId="7F94A745" w14:textId="78DC2BE8" w:rsidR="008C0391" w:rsidRDefault="008C0391" w:rsidP="0078324B">
      <w:pPr>
        <w:numPr>
          <w:ilvl w:val="1"/>
          <w:numId w:val="29"/>
        </w:numPr>
        <w:spacing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>
        <w:rPr>
          <w:rFonts w:asciiTheme="majorHAnsi" w:eastAsia="Times New Roman" w:hAnsiTheme="majorHAnsi" w:cs="Arial"/>
          <w:color w:val="000000"/>
          <w:sz w:val="24"/>
          <w:szCs w:val="24"/>
        </w:rPr>
        <w:t>Semantic parsing: Intent detection and slot filling</w:t>
      </w:r>
    </w:p>
    <w:p w14:paraId="258EF866" w14:textId="318D4EBB" w:rsidR="008C0391" w:rsidRPr="00090DD5" w:rsidRDefault="008C0391" w:rsidP="0078324B">
      <w:pPr>
        <w:numPr>
          <w:ilvl w:val="1"/>
          <w:numId w:val="29"/>
        </w:numPr>
        <w:spacing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>
        <w:rPr>
          <w:rFonts w:asciiTheme="majorHAnsi" w:eastAsia="Times New Roman" w:hAnsiTheme="majorHAnsi" w:cs="Arial"/>
          <w:color w:val="000000"/>
          <w:sz w:val="24"/>
          <w:szCs w:val="24"/>
        </w:rPr>
        <w:t>Dialog management</w:t>
      </w:r>
    </w:p>
    <w:p w14:paraId="2A8A22C3" w14:textId="77777777" w:rsidR="007C11B4" w:rsidRPr="00685283" w:rsidRDefault="007C11B4" w:rsidP="007C11B4">
      <w:pPr>
        <w:spacing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</w:p>
    <w:p w14:paraId="2E91BCFC" w14:textId="77777777" w:rsidR="00F17BB4" w:rsidRPr="007D39B7" w:rsidRDefault="00F17BB4" w:rsidP="00F17BB4">
      <w:pPr>
        <w:spacing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7D39B7">
        <w:rPr>
          <w:rFonts w:asciiTheme="majorHAnsi" w:eastAsia="Times New Roman" w:hAnsiTheme="majorHAnsi" w:cs="Arial"/>
          <w:b/>
          <w:bCs/>
          <w:color w:val="000000"/>
          <w:sz w:val="24"/>
          <w:szCs w:val="24"/>
        </w:rPr>
        <w:t>Action items:</w:t>
      </w:r>
    </w:p>
    <w:p w14:paraId="7D8AECF6" w14:textId="0B3B87CB" w:rsidR="00F17BB4" w:rsidRPr="00A55D05" w:rsidRDefault="00BF3C5D" w:rsidP="004C08E3">
      <w:pPr>
        <w:numPr>
          <w:ilvl w:val="0"/>
          <w:numId w:val="32"/>
        </w:numPr>
        <w:spacing w:line="240" w:lineRule="auto"/>
        <w:rPr>
          <w:rFonts w:asciiTheme="majorHAnsi" w:eastAsia="Times New Roman" w:hAnsiTheme="majorHAnsi" w:cs="Arial"/>
          <w:b/>
          <w:bCs/>
          <w:color w:val="000000"/>
          <w:sz w:val="24"/>
          <w:szCs w:val="24"/>
        </w:rPr>
      </w:pPr>
      <w:r>
        <w:rPr>
          <w:rFonts w:asciiTheme="majorHAnsi" w:eastAsia="Times New Roman" w:hAnsiTheme="majorHAnsi" w:cs="Arial"/>
          <w:bCs/>
          <w:color w:val="000000"/>
          <w:sz w:val="24"/>
          <w:szCs w:val="24"/>
        </w:rPr>
        <w:t xml:space="preserve">Next step of product research: </w:t>
      </w:r>
      <w:r w:rsidR="001B34D0">
        <w:rPr>
          <w:rFonts w:asciiTheme="majorHAnsi" w:eastAsia="Times New Roman" w:hAnsiTheme="majorHAnsi" w:cs="Arial"/>
          <w:bCs/>
          <w:color w:val="000000"/>
          <w:sz w:val="24"/>
          <w:szCs w:val="24"/>
        </w:rPr>
        <w:t>Benchmark Siri and Google now for 3 top application areas</w:t>
      </w:r>
      <w:r w:rsidR="004E3FC8">
        <w:rPr>
          <w:rFonts w:asciiTheme="majorHAnsi" w:eastAsia="Times New Roman" w:hAnsiTheme="majorHAnsi" w:cs="Arial"/>
          <w:bCs/>
          <w:color w:val="000000"/>
          <w:sz w:val="24"/>
          <w:szCs w:val="24"/>
        </w:rPr>
        <w:t>: Navigation, weather, m</w:t>
      </w:r>
      <w:r w:rsidR="00AC421B">
        <w:rPr>
          <w:rFonts w:asciiTheme="majorHAnsi" w:eastAsia="Times New Roman" w:hAnsiTheme="majorHAnsi" w:cs="Arial"/>
          <w:bCs/>
          <w:color w:val="000000"/>
          <w:sz w:val="24"/>
          <w:szCs w:val="24"/>
        </w:rPr>
        <w:t xml:space="preserve">usic </w:t>
      </w:r>
    </w:p>
    <w:p w14:paraId="1064511C" w14:textId="77777777" w:rsidR="007C11B4" w:rsidRPr="007D39B7" w:rsidRDefault="007C11B4" w:rsidP="004C08E3">
      <w:pPr>
        <w:spacing w:line="240" w:lineRule="auto"/>
        <w:rPr>
          <w:rFonts w:asciiTheme="majorHAnsi" w:eastAsia="Times New Roman" w:hAnsiTheme="majorHAnsi" w:cs="Arial"/>
          <w:b/>
          <w:bCs/>
          <w:color w:val="000000"/>
          <w:sz w:val="24"/>
          <w:szCs w:val="24"/>
        </w:rPr>
      </w:pPr>
    </w:p>
    <w:p w14:paraId="0AAF520B" w14:textId="7EF953AC" w:rsidR="009C07FE" w:rsidRPr="007D39B7" w:rsidRDefault="009C07FE" w:rsidP="009C07FE">
      <w:pPr>
        <w:spacing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7D39B7">
        <w:rPr>
          <w:rFonts w:asciiTheme="majorHAnsi" w:eastAsia="Times New Roman" w:hAnsiTheme="majorHAnsi" w:cs="Arial"/>
          <w:b/>
          <w:bCs/>
          <w:color w:val="000000"/>
          <w:sz w:val="24"/>
          <w:szCs w:val="24"/>
        </w:rPr>
        <w:t>Date: 01 Dec 2015, Tuesday</w:t>
      </w:r>
    </w:p>
    <w:p w14:paraId="02EB1C0F" w14:textId="77777777" w:rsidR="009C07FE" w:rsidRPr="007D39B7" w:rsidRDefault="009C07FE" w:rsidP="009C07FE">
      <w:pPr>
        <w:spacing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7D39B7">
        <w:rPr>
          <w:rFonts w:asciiTheme="majorHAnsi" w:eastAsia="Times New Roman" w:hAnsiTheme="majorHAnsi" w:cs="Arial"/>
          <w:b/>
          <w:bCs/>
          <w:color w:val="000000"/>
          <w:sz w:val="24"/>
          <w:szCs w:val="24"/>
        </w:rPr>
        <w:t> </w:t>
      </w:r>
    </w:p>
    <w:p w14:paraId="389F8894" w14:textId="7815B040" w:rsidR="009C07FE" w:rsidRPr="007D39B7" w:rsidRDefault="009C07FE" w:rsidP="009C07FE">
      <w:pPr>
        <w:spacing w:line="240" w:lineRule="auto"/>
        <w:rPr>
          <w:rFonts w:asciiTheme="majorHAnsi" w:eastAsia="Times New Roman" w:hAnsiTheme="majorHAnsi" w:cs="Arial"/>
          <w:b/>
          <w:bCs/>
          <w:color w:val="000000"/>
          <w:sz w:val="24"/>
          <w:szCs w:val="24"/>
        </w:rPr>
      </w:pPr>
      <w:r w:rsidRPr="007D39B7">
        <w:rPr>
          <w:rFonts w:asciiTheme="majorHAnsi" w:eastAsia="Times New Roman" w:hAnsiTheme="majorHAnsi" w:cs="Arial"/>
          <w:b/>
          <w:bCs/>
          <w:color w:val="000000"/>
          <w:sz w:val="24"/>
          <w:szCs w:val="24"/>
        </w:rPr>
        <w:t xml:space="preserve">Agenda: </w:t>
      </w:r>
    </w:p>
    <w:p w14:paraId="68AFC8B4" w14:textId="77777777" w:rsidR="009C07FE" w:rsidRPr="007D39B7" w:rsidRDefault="009C07FE" w:rsidP="009C07FE">
      <w:pPr>
        <w:numPr>
          <w:ilvl w:val="0"/>
          <w:numId w:val="28"/>
        </w:numPr>
        <w:spacing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7D39B7">
        <w:rPr>
          <w:rFonts w:asciiTheme="majorHAnsi" w:eastAsia="Times New Roman" w:hAnsiTheme="majorHAnsi" w:cs="Arial"/>
          <w:color w:val="000000"/>
          <w:sz w:val="24"/>
          <w:szCs w:val="24"/>
        </w:rPr>
        <w:t>Wizard of Oz experiment for CarLife+</w:t>
      </w:r>
    </w:p>
    <w:p w14:paraId="3AB387E5" w14:textId="77777777" w:rsidR="009C07FE" w:rsidRPr="007D39B7" w:rsidRDefault="009C07FE" w:rsidP="009C07FE">
      <w:pPr>
        <w:numPr>
          <w:ilvl w:val="0"/>
          <w:numId w:val="28"/>
        </w:numPr>
        <w:spacing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7D39B7">
        <w:rPr>
          <w:rFonts w:asciiTheme="majorHAnsi" w:eastAsia="Times New Roman" w:hAnsiTheme="majorHAnsi" w:cs="Arial"/>
          <w:color w:val="000000"/>
          <w:sz w:val="24"/>
          <w:szCs w:val="24"/>
        </w:rPr>
        <w:t>POI database for limited area</w:t>
      </w:r>
    </w:p>
    <w:p w14:paraId="14712241" w14:textId="77777777" w:rsidR="009C07FE" w:rsidRPr="007D39B7" w:rsidRDefault="009C07FE" w:rsidP="009C07FE">
      <w:pPr>
        <w:numPr>
          <w:ilvl w:val="0"/>
          <w:numId w:val="28"/>
        </w:numPr>
        <w:spacing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7D39B7">
        <w:rPr>
          <w:rFonts w:asciiTheme="majorHAnsi" w:eastAsia="Times New Roman" w:hAnsiTheme="majorHAnsi" w:cs="Arial"/>
          <w:color w:val="000000"/>
          <w:sz w:val="24"/>
          <w:szCs w:val="24"/>
        </w:rPr>
        <w:t>Status of loop experiment loop #3</w:t>
      </w:r>
    </w:p>
    <w:p w14:paraId="731787AD" w14:textId="41261F01" w:rsidR="009C07FE" w:rsidRPr="007D39B7" w:rsidRDefault="000D37F2" w:rsidP="009C07FE">
      <w:pPr>
        <w:numPr>
          <w:ilvl w:val="0"/>
          <w:numId w:val="28"/>
        </w:numPr>
        <w:spacing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Short discussion </w:t>
      </w:r>
      <w:r w:rsidR="009C07FE" w:rsidRPr="007D39B7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about purpose and structure of Product Vision meeting </w:t>
      </w:r>
    </w:p>
    <w:p w14:paraId="533BC4B8" w14:textId="77777777" w:rsidR="009C07FE" w:rsidRPr="007D39B7" w:rsidRDefault="009C07FE" w:rsidP="009C07FE">
      <w:pPr>
        <w:spacing w:line="240" w:lineRule="auto"/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</w:rPr>
      </w:pPr>
      <w:r w:rsidRPr="007D39B7">
        <w:rPr>
          <w:rFonts w:asciiTheme="majorHAnsi" w:eastAsia="Times New Roman" w:hAnsiTheme="majorHAnsi" w:cs="Times New Roman"/>
          <w:color w:val="000000"/>
          <w:sz w:val="24"/>
          <w:szCs w:val="24"/>
        </w:rPr>
        <w:t>      </w:t>
      </w:r>
    </w:p>
    <w:p w14:paraId="36F6AE05" w14:textId="77777777" w:rsidR="009C07FE" w:rsidRPr="007D39B7" w:rsidRDefault="009C07FE" w:rsidP="009C07FE">
      <w:pPr>
        <w:spacing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7D39B7">
        <w:rPr>
          <w:rFonts w:asciiTheme="majorHAnsi" w:eastAsia="Times New Roman" w:hAnsiTheme="majorHAnsi" w:cs="Arial"/>
          <w:b/>
          <w:bCs/>
          <w:color w:val="000000"/>
          <w:sz w:val="24"/>
          <w:szCs w:val="24"/>
        </w:rPr>
        <w:t>Discussion:</w:t>
      </w:r>
      <w:r w:rsidRPr="007D39B7">
        <w:rPr>
          <w:rFonts w:asciiTheme="majorHAnsi" w:eastAsia="Times New Roman" w:hAnsiTheme="majorHAnsi" w:cs="Arial"/>
          <w:color w:val="000000"/>
          <w:sz w:val="24"/>
          <w:szCs w:val="24"/>
        </w:rPr>
        <w:t> </w:t>
      </w:r>
    </w:p>
    <w:p w14:paraId="307ED43A" w14:textId="77777777" w:rsidR="009C07FE" w:rsidRPr="007D39B7" w:rsidRDefault="009C07FE" w:rsidP="009C07FE">
      <w:pPr>
        <w:numPr>
          <w:ilvl w:val="0"/>
          <w:numId w:val="29"/>
        </w:numPr>
        <w:spacing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7D39B7">
        <w:rPr>
          <w:rFonts w:asciiTheme="majorHAnsi" w:eastAsia="Times New Roman" w:hAnsiTheme="majorHAnsi" w:cs="Arial"/>
          <w:color w:val="000000"/>
          <w:sz w:val="24"/>
          <w:szCs w:val="24"/>
        </w:rPr>
        <w:t>Wizard of Oz experiment for CarLife+</w:t>
      </w:r>
    </w:p>
    <w:p w14:paraId="0CA089D1" w14:textId="6A1C49FC" w:rsidR="009C07FE" w:rsidRPr="007D39B7" w:rsidRDefault="009C07FE" w:rsidP="009C07FE">
      <w:pPr>
        <w:numPr>
          <w:ilvl w:val="1"/>
          <w:numId w:val="29"/>
        </w:numPr>
        <w:spacing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7D39B7">
        <w:rPr>
          <w:rFonts w:asciiTheme="majorHAnsi" w:eastAsia="Times New Roman" w:hAnsiTheme="majorHAnsi" w:cs="Arial"/>
          <w:color w:val="000000"/>
          <w:sz w:val="24"/>
          <w:szCs w:val="24"/>
        </w:rPr>
        <w:t> </w:t>
      </w:r>
      <w:r w:rsidR="00A0739E">
        <w:rPr>
          <w:rFonts w:asciiTheme="majorHAnsi" w:eastAsia="Times New Roman" w:hAnsiTheme="majorHAnsi" w:cs="Arial"/>
          <w:color w:val="000000"/>
          <w:sz w:val="24"/>
          <w:szCs w:val="24"/>
        </w:rPr>
        <w:t>W</w:t>
      </w:r>
      <w:r w:rsidR="00EA5ED9">
        <w:rPr>
          <w:rFonts w:asciiTheme="majorHAnsi" w:eastAsia="Times New Roman" w:hAnsiTheme="majorHAnsi" w:cs="Arial"/>
          <w:color w:val="000000"/>
          <w:sz w:val="24"/>
          <w:szCs w:val="24"/>
        </w:rPr>
        <w:t>a</w:t>
      </w:r>
      <w:r w:rsidR="00A0739E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it till Thursday for Helin to be back </w:t>
      </w:r>
    </w:p>
    <w:p w14:paraId="05D3DB1D" w14:textId="77777777" w:rsidR="009C07FE" w:rsidRPr="007D39B7" w:rsidRDefault="009C07FE" w:rsidP="009C07FE">
      <w:pPr>
        <w:numPr>
          <w:ilvl w:val="0"/>
          <w:numId w:val="29"/>
        </w:numPr>
        <w:spacing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7D39B7">
        <w:rPr>
          <w:rFonts w:asciiTheme="majorHAnsi" w:eastAsia="Times New Roman" w:hAnsiTheme="majorHAnsi" w:cs="Arial"/>
          <w:color w:val="000000"/>
          <w:sz w:val="24"/>
          <w:szCs w:val="24"/>
        </w:rPr>
        <w:t>POI database for limited area</w:t>
      </w:r>
    </w:p>
    <w:p w14:paraId="07279914" w14:textId="7957A22C" w:rsidR="009C07FE" w:rsidRPr="007D39B7" w:rsidRDefault="001834CD" w:rsidP="009C07FE">
      <w:pPr>
        <w:numPr>
          <w:ilvl w:val="1"/>
          <w:numId w:val="29"/>
        </w:numPr>
        <w:spacing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7D39B7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Kenny has provided POI 2 files with 30 POI in each </w:t>
      </w:r>
      <w:r w:rsidR="00F82E93" w:rsidRPr="007D39B7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and will try to get more from foursquare </w:t>
      </w:r>
    </w:p>
    <w:p w14:paraId="152842A6" w14:textId="77777777" w:rsidR="009C07FE" w:rsidRPr="007D39B7" w:rsidRDefault="009C07FE" w:rsidP="009C07FE">
      <w:pPr>
        <w:numPr>
          <w:ilvl w:val="0"/>
          <w:numId w:val="29"/>
        </w:numPr>
        <w:spacing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7D39B7">
        <w:rPr>
          <w:rFonts w:asciiTheme="majorHAnsi" w:eastAsia="Times New Roman" w:hAnsiTheme="majorHAnsi" w:cs="Arial"/>
          <w:color w:val="000000"/>
          <w:sz w:val="24"/>
          <w:szCs w:val="24"/>
        </w:rPr>
        <w:t>Experiment Loop #3</w:t>
      </w:r>
    </w:p>
    <w:p w14:paraId="2C8DBDE6" w14:textId="6DEAF740" w:rsidR="009C07FE" w:rsidRPr="00685283" w:rsidRDefault="00D042B5" w:rsidP="00EA5ED9">
      <w:pPr>
        <w:numPr>
          <w:ilvl w:val="1"/>
          <w:numId w:val="29"/>
        </w:numPr>
        <w:spacing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7D39B7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Waiting for app to be ready to test and start the </w:t>
      </w:r>
      <w:r w:rsidR="004D601C" w:rsidRPr="007D39B7">
        <w:rPr>
          <w:rFonts w:asciiTheme="majorHAnsi" w:eastAsia="Times New Roman" w:hAnsiTheme="majorHAnsi" w:cs="Arial"/>
          <w:color w:val="000000"/>
          <w:sz w:val="24"/>
          <w:szCs w:val="24"/>
        </w:rPr>
        <w:t>experiment</w:t>
      </w:r>
      <w:r w:rsidR="009C07FE" w:rsidRPr="00EA5ED9">
        <w:rPr>
          <w:rFonts w:asciiTheme="majorHAnsi" w:eastAsia="Times New Roman" w:hAnsiTheme="majorHAnsi" w:cs="Arial"/>
          <w:b/>
          <w:bCs/>
          <w:color w:val="000000"/>
          <w:sz w:val="24"/>
          <w:szCs w:val="24"/>
        </w:rPr>
        <w:t> </w:t>
      </w:r>
    </w:p>
    <w:p w14:paraId="5D8D448B" w14:textId="0D9CD173" w:rsidR="00685283" w:rsidRPr="00685283" w:rsidRDefault="00685283" w:rsidP="00685283">
      <w:pPr>
        <w:numPr>
          <w:ilvl w:val="0"/>
          <w:numId w:val="29"/>
        </w:numPr>
        <w:spacing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>
        <w:rPr>
          <w:rFonts w:asciiTheme="majorHAnsi" w:eastAsia="Times New Roman" w:hAnsiTheme="majorHAnsi" w:cs="Arial"/>
          <w:bCs/>
          <w:color w:val="000000"/>
          <w:sz w:val="24"/>
          <w:szCs w:val="24"/>
        </w:rPr>
        <w:t>Purpose and structure of vision meetings:</w:t>
      </w:r>
    </w:p>
    <w:p w14:paraId="27CA0E8C" w14:textId="5E089D3F" w:rsidR="00685283" w:rsidRPr="00685283" w:rsidRDefault="00685283" w:rsidP="00685283">
      <w:pPr>
        <w:numPr>
          <w:ilvl w:val="1"/>
          <w:numId w:val="29"/>
        </w:numPr>
        <w:spacing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>
        <w:rPr>
          <w:rFonts w:asciiTheme="majorHAnsi" w:eastAsia="Times New Roman" w:hAnsiTheme="majorHAnsi" w:cs="Arial"/>
          <w:bCs/>
          <w:color w:val="000000"/>
          <w:sz w:val="24"/>
          <w:szCs w:val="24"/>
        </w:rPr>
        <w:t>Is the constraint of car limiting?</w:t>
      </w:r>
    </w:p>
    <w:p w14:paraId="5BE3D693" w14:textId="793B7D05" w:rsidR="00685283" w:rsidRPr="00685283" w:rsidRDefault="00685283" w:rsidP="00685283">
      <w:pPr>
        <w:numPr>
          <w:ilvl w:val="1"/>
          <w:numId w:val="29"/>
        </w:numPr>
        <w:spacing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>
        <w:rPr>
          <w:rFonts w:asciiTheme="majorHAnsi" w:eastAsia="Times New Roman" w:hAnsiTheme="majorHAnsi" w:cs="Arial"/>
          <w:bCs/>
          <w:color w:val="000000"/>
          <w:sz w:val="24"/>
          <w:szCs w:val="24"/>
        </w:rPr>
        <w:t>We agreed that core goal is to find ideas that are both valuable and feasible.</w:t>
      </w:r>
    </w:p>
    <w:p w14:paraId="54BAFE10" w14:textId="77777777" w:rsidR="009C07FE" w:rsidRPr="007D39B7" w:rsidRDefault="009C07FE" w:rsidP="009C07FE">
      <w:pPr>
        <w:spacing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7D39B7">
        <w:rPr>
          <w:rFonts w:asciiTheme="majorHAnsi" w:eastAsia="Times New Roman" w:hAnsiTheme="majorHAnsi" w:cs="Arial"/>
          <w:b/>
          <w:bCs/>
          <w:color w:val="000000"/>
          <w:sz w:val="24"/>
          <w:szCs w:val="24"/>
        </w:rPr>
        <w:t>Action items:</w:t>
      </w:r>
    </w:p>
    <w:p w14:paraId="24B1A007" w14:textId="2A6DF00D" w:rsidR="009C07FE" w:rsidRDefault="00EA5ED9" w:rsidP="009C07FE">
      <w:pPr>
        <w:numPr>
          <w:ilvl w:val="1"/>
          <w:numId w:val="32"/>
        </w:numPr>
        <w:spacing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>
        <w:rPr>
          <w:rFonts w:asciiTheme="majorHAnsi" w:eastAsia="Times New Roman" w:hAnsiTheme="majorHAnsi" w:cs="Arial"/>
          <w:color w:val="000000"/>
          <w:sz w:val="24"/>
          <w:szCs w:val="24"/>
        </w:rPr>
        <w:t>Finalize Wizard of Oz experiment for Carlife+</w:t>
      </w:r>
    </w:p>
    <w:p w14:paraId="5A4F2C93" w14:textId="28B9DB1D" w:rsidR="00EA5ED9" w:rsidRDefault="00EA5ED9" w:rsidP="009C07FE">
      <w:pPr>
        <w:numPr>
          <w:ilvl w:val="1"/>
          <w:numId w:val="32"/>
        </w:numPr>
        <w:spacing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>
        <w:rPr>
          <w:rFonts w:asciiTheme="majorHAnsi" w:eastAsia="Times New Roman" w:hAnsiTheme="majorHAnsi" w:cs="Arial"/>
          <w:color w:val="000000"/>
          <w:sz w:val="24"/>
          <w:szCs w:val="24"/>
        </w:rPr>
        <w:t>Check on POI data collection</w:t>
      </w:r>
    </w:p>
    <w:p w14:paraId="25B77925" w14:textId="35787657" w:rsidR="009C07FE" w:rsidRPr="004104B8" w:rsidRDefault="00F21AE3" w:rsidP="004C08E3">
      <w:pPr>
        <w:numPr>
          <w:ilvl w:val="1"/>
          <w:numId w:val="32"/>
        </w:numPr>
        <w:spacing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>
        <w:rPr>
          <w:rFonts w:asciiTheme="majorHAnsi" w:eastAsia="Times New Roman" w:hAnsiTheme="majorHAnsi" w:cs="Arial"/>
          <w:color w:val="000000"/>
          <w:sz w:val="24"/>
          <w:szCs w:val="24"/>
        </w:rPr>
        <w:lastRenderedPageBreak/>
        <w:t xml:space="preserve">Check if we can start loop #3 </w:t>
      </w:r>
    </w:p>
    <w:p w14:paraId="4D54FBD1" w14:textId="77777777" w:rsidR="009C07FE" w:rsidRPr="007D39B7" w:rsidRDefault="009C07FE" w:rsidP="004C08E3">
      <w:pPr>
        <w:spacing w:line="240" w:lineRule="auto"/>
        <w:rPr>
          <w:rFonts w:asciiTheme="majorHAnsi" w:eastAsia="Times New Roman" w:hAnsiTheme="majorHAnsi" w:cs="Arial"/>
          <w:b/>
          <w:bCs/>
          <w:color w:val="000000"/>
          <w:sz w:val="24"/>
          <w:szCs w:val="24"/>
        </w:rPr>
      </w:pPr>
    </w:p>
    <w:p w14:paraId="75FC81C6" w14:textId="6CCC721C" w:rsidR="007E3D0B" w:rsidRPr="007D39B7" w:rsidRDefault="009C07FE" w:rsidP="007E3D0B">
      <w:pPr>
        <w:spacing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7D39B7">
        <w:rPr>
          <w:rFonts w:asciiTheme="majorHAnsi" w:eastAsia="Times New Roman" w:hAnsiTheme="majorHAnsi" w:cs="Arial"/>
          <w:b/>
          <w:bCs/>
          <w:color w:val="000000"/>
          <w:sz w:val="24"/>
          <w:szCs w:val="24"/>
        </w:rPr>
        <w:t>Date: 24 Nov 2015, Tues</w:t>
      </w:r>
      <w:r w:rsidR="007E3D0B" w:rsidRPr="007D39B7">
        <w:rPr>
          <w:rFonts w:asciiTheme="majorHAnsi" w:eastAsia="Times New Roman" w:hAnsiTheme="majorHAnsi" w:cs="Arial"/>
          <w:b/>
          <w:bCs/>
          <w:color w:val="000000"/>
          <w:sz w:val="24"/>
          <w:szCs w:val="24"/>
        </w:rPr>
        <w:t>day</w:t>
      </w:r>
    </w:p>
    <w:p w14:paraId="730B768C" w14:textId="77777777" w:rsidR="007E3D0B" w:rsidRPr="007D39B7" w:rsidRDefault="007E3D0B" w:rsidP="007E3D0B">
      <w:pPr>
        <w:spacing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7D39B7">
        <w:rPr>
          <w:rFonts w:asciiTheme="majorHAnsi" w:eastAsia="Times New Roman" w:hAnsiTheme="majorHAnsi" w:cs="Arial"/>
          <w:b/>
          <w:bCs/>
          <w:color w:val="000000"/>
          <w:sz w:val="24"/>
          <w:szCs w:val="24"/>
        </w:rPr>
        <w:t> </w:t>
      </w:r>
    </w:p>
    <w:p w14:paraId="19CFCF2C" w14:textId="77777777" w:rsidR="007E3D0B" w:rsidRPr="007D39B7" w:rsidRDefault="007E3D0B" w:rsidP="007E3D0B">
      <w:pPr>
        <w:spacing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7D39B7">
        <w:rPr>
          <w:rFonts w:asciiTheme="majorHAnsi" w:eastAsia="Times New Roman" w:hAnsiTheme="majorHAnsi" w:cs="Arial"/>
          <w:b/>
          <w:bCs/>
          <w:color w:val="000000"/>
          <w:sz w:val="24"/>
          <w:szCs w:val="24"/>
        </w:rPr>
        <w:t>Agenda:</w:t>
      </w:r>
    </w:p>
    <w:p w14:paraId="544B9DA1" w14:textId="77777777" w:rsidR="007E3D0B" w:rsidRPr="007D39B7" w:rsidRDefault="007E3D0B" w:rsidP="007E3D0B">
      <w:pPr>
        <w:numPr>
          <w:ilvl w:val="0"/>
          <w:numId w:val="28"/>
        </w:numPr>
        <w:spacing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7D39B7">
        <w:rPr>
          <w:rFonts w:asciiTheme="majorHAnsi" w:eastAsia="Times New Roman" w:hAnsiTheme="majorHAnsi" w:cs="Arial"/>
          <w:color w:val="000000"/>
          <w:sz w:val="24"/>
          <w:szCs w:val="24"/>
        </w:rPr>
        <w:t>Wizard of Oz experiment for CarLife+</w:t>
      </w:r>
    </w:p>
    <w:p w14:paraId="73EB10BD" w14:textId="77777777" w:rsidR="007E3D0B" w:rsidRPr="007D39B7" w:rsidRDefault="007E3D0B" w:rsidP="007E3D0B">
      <w:pPr>
        <w:numPr>
          <w:ilvl w:val="0"/>
          <w:numId w:val="28"/>
        </w:numPr>
        <w:spacing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7D39B7">
        <w:rPr>
          <w:rFonts w:asciiTheme="majorHAnsi" w:eastAsia="Times New Roman" w:hAnsiTheme="majorHAnsi" w:cs="Arial"/>
          <w:color w:val="000000"/>
          <w:sz w:val="24"/>
          <w:szCs w:val="24"/>
        </w:rPr>
        <w:t>POI database for limited area</w:t>
      </w:r>
    </w:p>
    <w:p w14:paraId="1BEE080A" w14:textId="77777777" w:rsidR="007E3D0B" w:rsidRPr="007D39B7" w:rsidRDefault="007E3D0B" w:rsidP="007E3D0B">
      <w:pPr>
        <w:numPr>
          <w:ilvl w:val="0"/>
          <w:numId w:val="28"/>
        </w:numPr>
        <w:spacing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7D39B7">
        <w:rPr>
          <w:rFonts w:asciiTheme="majorHAnsi" w:eastAsia="Times New Roman" w:hAnsiTheme="majorHAnsi" w:cs="Arial"/>
          <w:color w:val="000000"/>
          <w:sz w:val="24"/>
          <w:szCs w:val="24"/>
        </w:rPr>
        <w:t>Status of loop experiment loop #3</w:t>
      </w:r>
    </w:p>
    <w:p w14:paraId="15B73855" w14:textId="77777777" w:rsidR="007E3D0B" w:rsidRPr="007D39B7" w:rsidRDefault="007E3D0B" w:rsidP="007E3D0B">
      <w:pPr>
        <w:spacing w:line="240" w:lineRule="auto"/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</w:rPr>
      </w:pPr>
      <w:r w:rsidRPr="007D39B7">
        <w:rPr>
          <w:rFonts w:asciiTheme="majorHAnsi" w:eastAsia="Times New Roman" w:hAnsiTheme="majorHAnsi" w:cs="Times New Roman"/>
          <w:color w:val="000000"/>
          <w:sz w:val="24"/>
          <w:szCs w:val="24"/>
        </w:rPr>
        <w:t>      </w:t>
      </w:r>
    </w:p>
    <w:p w14:paraId="30F8E068" w14:textId="77777777" w:rsidR="007E3D0B" w:rsidRPr="007D39B7" w:rsidRDefault="007E3D0B" w:rsidP="007E3D0B">
      <w:pPr>
        <w:spacing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7D39B7">
        <w:rPr>
          <w:rFonts w:asciiTheme="majorHAnsi" w:eastAsia="Times New Roman" w:hAnsiTheme="majorHAnsi" w:cs="Arial"/>
          <w:b/>
          <w:bCs/>
          <w:color w:val="000000"/>
          <w:sz w:val="24"/>
          <w:szCs w:val="24"/>
        </w:rPr>
        <w:t>Discussion:</w:t>
      </w:r>
      <w:r w:rsidRPr="007D39B7">
        <w:rPr>
          <w:rFonts w:asciiTheme="majorHAnsi" w:eastAsia="Times New Roman" w:hAnsiTheme="majorHAnsi" w:cs="Arial"/>
          <w:color w:val="000000"/>
          <w:sz w:val="24"/>
          <w:szCs w:val="24"/>
        </w:rPr>
        <w:t> </w:t>
      </w:r>
    </w:p>
    <w:p w14:paraId="56C5D337" w14:textId="77777777" w:rsidR="007E3D0B" w:rsidRPr="007D39B7" w:rsidRDefault="007E3D0B" w:rsidP="007E3D0B">
      <w:pPr>
        <w:numPr>
          <w:ilvl w:val="0"/>
          <w:numId w:val="29"/>
        </w:numPr>
        <w:spacing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7D39B7">
        <w:rPr>
          <w:rFonts w:asciiTheme="majorHAnsi" w:eastAsia="Times New Roman" w:hAnsiTheme="majorHAnsi" w:cs="Arial"/>
          <w:color w:val="000000"/>
          <w:sz w:val="24"/>
          <w:szCs w:val="24"/>
        </w:rPr>
        <w:t>Wizard of Oz experiment for CarLife+</w:t>
      </w:r>
    </w:p>
    <w:p w14:paraId="7E44D239" w14:textId="5569A73C" w:rsidR="007E3D0B" w:rsidRPr="007D39B7" w:rsidRDefault="007E3D0B" w:rsidP="007E3D0B">
      <w:pPr>
        <w:numPr>
          <w:ilvl w:val="1"/>
          <w:numId w:val="29"/>
        </w:numPr>
        <w:spacing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7D39B7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 Use WeChat for this experiment </w:t>
      </w:r>
    </w:p>
    <w:p w14:paraId="3141CE77" w14:textId="77777777" w:rsidR="007E3D0B" w:rsidRPr="007D39B7" w:rsidRDefault="007E3D0B" w:rsidP="007E3D0B">
      <w:pPr>
        <w:numPr>
          <w:ilvl w:val="0"/>
          <w:numId w:val="29"/>
        </w:numPr>
        <w:spacing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7D39B7">
        <w:rPr>
          <w:rFonts w:asciiTheme="majorHAnsi" w:eastAsia="Times New Roman" w:hAnsiTheme="majorHAnsi" w:cs="Arial"/>
          <w:color w:val="000000"/>
          <w:sz w:val="24"/>
          <w:szCs w:val="24"/>
        </w:rPr>
        <w:t>POI database for limited area</w:t>
      </w:r>
    </w:p>
    <w:p w14:paraId="449A8B83" w14:textId="77777777" w:rsidR="007E3D0B" w:rsidRPr="007D39B7" w:rsidRDefault="007E3D0B" w:rsidP="007E3D0B">
      <w:pPr>
        <w:numPr>
          <w:ilvl w:val="1"/>
          <w:numId w:val="29"/>
        </w:numPr>
        <w:spacing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7D39B7">
        <w:rPr>
          <w:rFonts w:asciiTheme="majorHAnsi" w:eastAsia="Times New Roman" w:hAnsiTheme="majorHAnsi" w:cs="Arial"/>
          <w:color w:val="000000"/>
          <w:sz w:val="24"/>
          <w:szCs w:val="24"/>
        </w:rPr>
        <w:t>Sepc Min: Name, Category, Address, GCO code (GPS)</w:t>
      </w:r>
    </w:p>
    <w:p w14:paraId="77E70A16" w14:textId="77777777" w:rsidR="007E3D0B" w:rsidRPr="007D39B7" w:rsidRDefault="007E3D0B" w:rsidP="007E3D0B">
      <w:pPr>
        <w:numPr>
          <w:ilvl w:val="1"/>
          <w:numId w:val="29"/>
        </w:numPr>
        <w:spacing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7D39B7">
        <w:rPr>
          <w:rFonts w:asciiTheme="majorHAnsi" w:eastAsia="Times New Roman" w:hAnsiTheme="majorHAnsi" w:cs="Arial"/>
          <w:color w:val="000000"/>
          <w:sz w:val="24"/>
          <w:szCs w:val="24"/>
        </w:rPr>
        <w:t>Sepc More: POI alternative names</w:t>
      </w:r>
    </w:p>
    <w:p w14:paraId="757AE49A" w14:textId="77777777" w:rsidR="007E3D0B" w:rsidRPr="007D39B7" w:rsidRDefault="007E3D0B" w:rsidP="007E3D0B">
      <w:pPr>
        <w:numPr>
          <w:ilvl w:val="1"/>
          <w:numId w:val="29"/>
        </w:numPr>
        <w:spacing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7D39B7">
        <w:rPr>
          <w:rFonts w:asciiTheme="majorHAnsi" w:eastAsia="Times New Roman" w:hAnsiTheme="majorHAnsi" w:cs="Arial"/>
          <w:color w:val="000000"/>
          <w:sz w:val="24"/>
          <w:szCs w:val="24"/>
        </w:rPr>
        <w:t>Lei li will do some basic search to get some data files</w:t>
      </w:r>
    </w:p>
    <w:p w14:paraId="514188DB" w14:textId="7C9B219C" w:rsidR="007E3D0B" w:rsidRPr="007D39B7" w:rsidRDefault="007E3D0B" w:rsidP="007E3D0B">
      <w:pPr>
        <w:numPr>
          <w:ilvl w:val="1"/>
          <w:numId w:val="29"/>
        </w:numPr>
        <w:spacing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7D39B7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Kenny has provided POI 2 files.  </w:t>
      </w:r>
    </w:p>
    <w:p w14:paraId="06A0D678" w14:textId="77777777" w:rsidR="007E3D0B" w:rsidRPr="007D39B7" w:rsidRDefault="007E3D0B" w:rsidP="007E3D0B">
      <w:pPr>
        <w:numPr>
          <w:ilvl w:val="0"/>
          <w:numId w:val="29"/>
        </w:numPr>
        <w:spacing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7D39B7">
        <w:rPr>
          <w:rFonts w:asciiTheme="majorHAnsi" w:eastAsia="Times New Roman" w:hAnsiTheme="majorHAnsi" w:cs="Arial"/>
          <w:color w:val="000000"/>
          <w:sz w:val="24"/>
          <w:szCs w:val="24"/>
        </w:rPr>
        <w:t>Experiment Loop #3</w:t>
      </w:r>
    </w:p>
    <w:p w14:paraId="1F022263" w14:textId="1CFB95A2" w:rsidR="007E3D0B" w:rsidRPr="007D39B7" w:rsidRDefault="00F95AD8" w:rsidP="003C2FFD">
      <w:pPr>
        <w:numPr>
          <w:ilvl w:val="1"/>
          <w:numId w:val="29"/>
        </w:numPr>
        <w:spacing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7D39B7">
        <w:rPr>
          <w:rFonts w:asciiTheme="majorHAnsi" w:eastAsia="Times New Roman" w:hAnsiTheme="majorHAnsi" w:cs="Arial"/>
          <w:color w:val="000000"/>
          <w:sz w:val="24"/>
          <w:szCs w:val="24"/>
        </w:rPr>
        <w:t>Pick 10 </w:t>
      </w:r>
      <w:r w:rsidR="007E3D0B" w:rsidRPr="007D39B7">
        <w:rPr>
          <w:rFonts w:asciiTheme="majorHAnsi" w:eastAsia="Times New Roman" w:hAnsiTheme="majorHAnsi" w:cs="Arial"/>
          <w:color w:val="000000"/>
          <w:sz w:val="24"/>
          <w:szCs w:val="24"/>
        </w:rPr>
        <w:t>destinations in Sunnyvale that has more than 5 choices     </w:t>
      </w:r>
    </w:p>
    <w:p w14:paraId="2FEDEE62" w14:textId="13514A0E" w:rsidR="007E3D0B" w:rsidRPr="007D39B7" w:rsidRDefault="007E3D0B" w:rsidP="00B90367">
      <w:pPr>
        <w:numPr>
          <w:ilvl w:val="1"/>
          <w:numId w:val="29"/>
        </w:numPr>
        <w:spacing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7D39B7">
        <w:rPr>
          <w:rFonts w:asciiTheme="majorHAnsi" w:eastAsia="Times New Roman" w:hAnsiTheme="majorHAnsi" w:cs="Arial"/>
          <w:color w:val="000000"/>
          <w:sz w:val="24"/>
          <w:szCs w:val="24"/>
        </w:rPr>
        <w:t>Create</w:t>
      </w:r>
      <w:r w:rsidR="000D2F16" w:rsidRPr="007D39B7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a</w:t>
      </w:r>
      <w:r w:rsidRPr="007D39B7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download link for the app</w:t>
      </w:r>
    </w:p>
    <w:p w14:paraId="55DEE4D7" w14:textId="74DAC81E" w:rsidR="007E3D0B" w:rsidRPr="007D39B7" w:rsidRDefault="007E3D0B" w:rsidP="00B90367">
      <w:pPr>
        <w:numPr>
          <w:ilvl w:val="1"/>
          <w:numId w:val="29"/>
        </w:numPr>
        <w:spacing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7D39B7">
        <w:rPr>
          <w:rFonts w:asciiTheme="majorHAnsi" w:eastAsia="Times New Roman" w:hAnsiTheme="majorHAnsi" w:cs="Arial"/>
          <w:color w:val="000000"/>
          <w:sz w:val="24"/>
          <w:szCs w:val="24"/>
        </w:rPr>
        <w:t>Pick an</w:t>
      </w:r>
      <w:r w:rsidR="00895F3C" w:rsidRPr="007D39B7">
        <w:rPr>
          <w:rFonts w:asciiTheme="majorHAnsi" w:eastAsia="Times New Roman" w:hAnsiTheme="majorHAnsi" w:cs="Arial"/>
          <w:color w:val="000000"/>
          <w:sz w:val="24"/>
          <w:szCs w:val="24"/>
        </w:rPr>
        <w:t> </w:t>
      </w:r>
      <w:r w:rsidR="00C41DCB" w:rsidRPr="007D39B7">
        <w:rPr>
          <w:rFonts w:asciiTheme="majorHAnsi" w:eastAsia="Times New Roman" w:hAnsiTheme="majorHAnsi" w:cs="Arial"/>
          <w:color w:val="000000"/>
          <w:sz w:val="24"/>
          <w:szCs w:val="24"/>
        </w:rPr>
        <w:t>analytic service</w:t>
      </w:r>
      <w:r w:rsidRPr="007D39B7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and integrate it to the app</w:t>
      </w:r>
    </w:p>
    <w:p w14:paraId="62FDF1A2" w14:textId="77777777" w:rsidR="007E3D0B" w:rsidRPr="007D39B7" w:rsidRDefault="007E3D0B" w:rsidP="00B90367">
      <w:pPr>
        <w:numPr>
          <w:ilvl w:val="1"/>
          <w:numId w:val="29"/>
        </w:numPr>
        <w:spacing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7D39B7">
        <w:rPr>
          <w:rFonts w:asciiTheme="majorHAnsi" w:eastAsia="Times New Roman" w:hAnsiTheme="majorHAnsi" w:cs="Arial"/>
          <w:color w:val="000000"/>
          <w:sz w:val="24"/>
          <w:szCs w:val="24"/>
        </w:rPr>
        <w:t>When will be ready: Next Thursday</w:t>
      </w:r>
    </w:p>
    <w:p w14:paraId="432BB269" w14:textId="77777777" w:rsidR="007E3D0B" w:rsidRPr="007D39B7" w:rsidRDefault="007E3D0B" w:rsidP="00B90367">
      <w:pPr>
        <w:numPr>
          <w:ilvl w:val="1"/>
          <w:numId w:val="29"/>
        </w:numPr>
        <w:spacing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7D39B7">
        <w:rPr>
          <w:rFonts w:asciiTheme="majorHAnsi" w:eastAsia="Times New Roman" w:hAnsiTheme="majorHAnsi" w:cs="Arial"/>
          <w:color w:val="000000"/>
          <w:sz w:val="24"/>
          <w:szCs w:val="24"/>
        </w:rPr>
        <w:t>Clean up the process before experiment: Bijit Libby</w:t>
      </w:r>
    </w:p>
    <w:p w14:paraId="7E6848D2" w14:textId="170DB841" w:rsidR="007E3D0B" w:rsidRPr="007D39B7" w:rsidRDefault="00CE2640" w:rsidP="00B90367">
      <w:pPr>
        <w:numPr>
          <w:ilvl w:val="1"/>
          <w:numId w:val="29"/>
        </w:numPr>
        <w:spacing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7D39B7">
        <w:rPr>
          <w:rFonts w:asciiTheme="majorHAnsi" w:eastAsia="Times New Roman" w:hAnsiTheme="majorHAnsi" w:cs="Arial"/>
          <w:color w:val="000000"/>
          <w:sz w:val="24"/>
          <w:szCs w:val="24"/>
        </w:rPr>
        <w:t>Experiment </w:t>
      </w:r>
      <w:r w:rsidR="007E3D0B" w:rsidRPr="007D39B7">
        <w:rPr>
          <w:rFonts w:asciiTheme="majorHAnsi" w:eastAsia="Times New Roman" w:hAnsiTheme="majorHAnsi" w:cs="Arial"/>
          <w:color w:val="000000"/>
          <w:sz w:val="24"/>
          <w:szCs w:val="24"/>
        </w:rPr>
        <w:t>with 10 users with at least 5 tries per user and gather statistics</w:t>
      </w:r>
    </w:p>
    <w:p w14:paraId="652A4819" w14:textId="77777777" w:rsidR="007E3D0B" w:rsidRPr="007D39B7" w:rsidRDefault="007E3D0B" w:rsidP="007E3D0B">
      <w:pPr>
        <w:spacing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7D39B7">
        <w:rPr>
          <w:rFonts w:asciiTheme="majorHAnsi" w:eastAsia="Times New Roman" w:hAnsiTheme="majorHAnsi" w:cs="Arial"/>
          <w:color w:val="000000"/>
          <w:sz w:val="24"/>
          <w:szCs w:val="24"/>
        </w:rPr>
        <w:t> </w:t>
      </w:r>
    </w:p>
    <w:p w14:paraId="0A64A4D6" w14:textId="221CD0E2" w:rsidR="007E3D0B" w:rsidRPr="007D39B7" w:rsidRDefault="007E3D0B" w:rsidP="007E3D0B">
      <w:pPr>
        <w:numPr>
          <w:ilvl w:val="0"/>
          <w:numId w:val="31"/>
        </w:numPr>
        <w:spacing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7D39B7">
        <w:rPr>
          <w:rFonts w:asciiTheme="majorHAnsi" w:eastAsia="Times New Roman" w:hAnsiTheme="majorHAnsi" w:cs="Arial"/>
          <w:color w:val="000000"/>
          <w:sz w:val="24"/>
          <w:szCs w:val="24"/>
        </w:rPr>
        <w:t>Experiment Loop #5</w:t>
      </w:r>
    </w:p>
    <w:p w14:paraId="52145373" w14:textId="5620112D" w:rsidR="007E3D0B" w:rsidRPr="007D39B7" w:rsidRDefault="007E3D0B" w:rsidP="00B90367">
      <w:pPr>
        <w:numPr>
          <w:ilvl w:val="1"/>
          <w:numId w:val="31"/>
        </w:numPr>
        <w:spacing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7D39B7">
        <w:rPr>
          <w:rFonts w:asciiTheme="majorHAnsi" w:eastAsia="Times New Roman" w:hAnsiTheme="majorHAnsi" w:cs="Arial"/>
          <w:color w:val="000000"/>
          <w:sz w:val="24"/>
          <w:szCs w:val="24"/>
        </w:rPr>
        <w:t>Is it possible or feasible to get some ide</w:t>
      </w:r>
      <w:r w:rsidR="00D042B5" w:rsidRPr="007D39B7">
        <w:rPr>
          <w:rFonts w:asciiTheme="majorHAnsi" w:eastAsia="Times New Roman" w:hAnsiTheme="majorHAnsi" w:cs="Arial"/>
          <w:color w:val="000000"/>
          <w:sz w:val="24"/>
          <w:szCs w:val="24"/>
        </w:rPr>
        <w:t>a about average number of choices</w:t>
      </w:r>
      <w:r w:rsidRPr="007D39B7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for routes?</w:t>
      </w:r>
    </w:p>
    <w:p w14:paraId="70D24BF7" w14:textId="353F2EF6" w:rsidR="007E3D0B" w:rsidRPr="007D39B7" w:rsidRDefault="00577F84" w:rsidP="00B90367">
      <w:pPr>
        <w:numPr>
          <w:ilvl w:val="1"/>
          <w:numId w:val="31"/>
        </w:numPr>
        <w:spacing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7D39B7">
        <w:rPr>
          <w:rFonts w:asciiTheme="majorHAnsi" w:eastAsia="Times New Roman" w:hAnsiTheme="majorHAnsi" w:cs="Arial"/>
          <w:color w:val="000000"/>
          <w:sz w:val="24"/>
          <w:szCs w:val="24"/>
        </w:rPr>
        <w:t>Identical to </w:t>
      </w:r>
      <w:r w:rsidR="007E3D0B" w:rsidRPr="007D39B7">
        <w:rPr>
          <w:rFonts w:asciiTheme="majorHAnsi" w:eastAsia="Times New Roman" w:hAnsiTheme="majorHAnsi" w:cs="Arial"/>
          <w:color w:val="000000"/>
          <w:sz w:val="24"/>
          <w:szCs w:val="24"/>
        </w:rPr>
        <w:t>loop #3 but for TakingRoute</w:t>
      </w:r>
    </w:p>
    <w:p w14:paraId="4EB9348C" w14:textId="090EFFC6" w:rsidR="007E3D0B" w:rsidRPr="007D39B7" w:rsidRDefault="00577F84" w:rsidP="00B90367">
      <w:pPr>
        <w:numPr>
          <w:ilvl w:val="1"/>
          <w:numId w:val="31"/>
        </w:numPr>
        <w:spacing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7D39B7">
        <w:rPr>
          <w:rFonts w:asciiTheme="majorHAnsi" w:eastAsia="Times New Roman" w:hAnsiTheme="majorHAnsi" w:cs="Arial"/>
          <w:color w:val="000000"/>
          <w:sz w:val="24"/>
          <w:szCs w:val="24"/>
        </w:rPr>
        <w:t>Need to</w:t>
      </w:r>
      <w:r w:rsidR="007E3D0B" w:rsidRPr="007D39B7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build a touch based u</w:t>
      </w:r>
      <w:r w:rsidR="000C07C6" w:rsidRPr="007D39B7">
        <w:rPr>
          <w:rFonts w:asciiTheme="majorHAnsi" w:eastAsia="Times New Roman" w:hAnsiTheme="majorHAnsi" w:cs="Arial"/>
          <w:color w:val="000000"/>
          <w:sz w:val="24"/>
          <w:szCs w:val="24"/>
        </w:rPr>
        <w:t>ser interface</w:t>
      </w:r>
      <w:r w:rsidR="007E3D0B" w:rsidRPr="007D39B7">
        <w:rPr>
          <w:rFonts w:asciiTheme="majorHAnsi" w:eastAsia="Times New Roman" w:hAnsiTheme="majorHAnsi" w:cs="Arial"/>
          <w:color w:val="000000"/>
          <w:sz w:val="24"/>
          <w:szCs w:val="24"/>
        </w:rPr>
        <w:t>.</w:t>
      </w:r>
      <w:r w:rsidR="00D042B5" w:rsidRPr="007D39B7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Need to discuss</w:t>
      </w:r>
      <w:r w:rsidR="007E3D0B" w:rsidRPr="007D39B7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choices: Completed</w:t>
      </w:r>
    </w:p>
    <w:p w14:paraId="3221B567" w14:textId="2AB015E0" w:rsidR="007E3D0B" w:rsidRPr="007D39B7" w:rsidRDefault="00577F84" w:rsidP="00B90367">
      <w:pPr>
        <w:numPr>
          <w:ilvl w:val="1"/>
          <w:numId w:val="31"/>
        </w:numPr>
        <w:spacing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7D39B7">
        <w:rPr>
          <w:rFonts w:asciiTheme="majorHAnsi" w:eastAsia="Times New Roman" w:hAnsiTheme="majorHAnsi" w:cs="Arial"/>
          <w:color w:val="000000"/>
          <w:sz w:val="24"/>
          <w:szCs w:val="24"/>
        </w:rPr>
        <w:t>Decided to</w:t>
      </w:r>
      <w:r w:rsidR="007E3D0B" w:rsidRPr="007D39B7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offer 10 destination choices at the start. E</w:t>
      </w:r>
      <w:r w:rsidRPr="007D39B7">
        <w:rPr>
          <w:rFonts w:asciiTheme="majorHAnsi" w:eastAsia="Times New Roman" w:hAnsiTheme="majorHAnsi" w:cs="Arial"/>
          <w:color w:val="000000"/>
          <w:sz w:val="24"/>
          <w:szCs w:val="24"/>
        </w:rPr>
        <w:t>ach choice should have multiple</w:t>
      </w:r>
      <w:r w:rsidR="007E3D0B" w:rsidRPr="007D39B7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route options.</w:t>
      </w:r>
    </w:p>
    <w:p w14:paraId="52390264" w14:textId="77777777" w:rsidR="007E3D0B" w:rsidRPr="007D39B7" w:rsidRDefault="007E3D0B" w:rsidP="00B90367">
      <w:pPr>
        <w:numPr>
          <w:ilvl w:val="1"/>
          <w:numId w:val="31"/>
        </w:numPr>
        <w:spacing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7D39B7">
        <w:rPr>
          <w:rFonts w:asciiTheme="majorHAnsi" w:eastAsia="Times New Roman" w:hAnsiTheme="majorHAnsi" w:cs="Arial"/>
          <w:color w:val="000000"/>
          <w:sz w:val="24"/>
          <w:szCs w:val="24"/>
        </w:rPr>
        <w:t>Is it possible or feasible to get some idea about average number of choirs for routes?</w:t>
      </w:r>
    </w:p>
    <w:p w14:paraId="701D853A" w14:textId="77777777" w:rsidR="007E3D0B" w:rsidRPr="007D39B7" w:rsidRDefault="007E3D0B" w:rsidP="007E3D0B">
      <w:pPr>
        <w:spacing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7D39B7">
        <w:rPr>
          <w:rFonts w:asciiTheme="majorHAnsi" w:eastAsia="Times New Roman" w:hAnsiTheme="majorHAnsi" w:cs="Arial"/>
          <w:b/>
          <w:bCs/>
          <w:color w:val="000000"/>
          <w:sz w:val="24"/>
          <w:szCs w:val="24"/>
        </w:rPr>
        <w:t> </w:t>
      </w:r>
    </w:p>
    <w:p w14:paraId="378CE62D" w14:textId="77777777" w:rsidR="007E3D0B" w:rsidRPr="007D39B7" w:rsidRDefault="007E3D0B" w:rsidP="007E3D0B">
      <w:pPr>
        <w:spacing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7D39B7">
        <w:rPr>
          <w:rFonts w:asciiTheme="majorHAnsi" w:eastAsia="Times New Roman" w:hAnsiTheme="majorHAnsi" w:cs="Arial"/>
          <w:b/>
          <w:bCs/>
          <w:color w:val="000000"/>
          <w:sz w:val="24"/>
          <w:szCs w:val="24"/>
        </w:rPr>
        <w:t>Action items:</w:t>
      </w:r>
    </w:p>
    <w:p w14:paraId="3367199A" w14:textId="77777777" w:rsidR="007E3D0B" w:rsidRPr="007D39B7" w:rsidRDefault="007E3D0B" w:rsidP="000C07C6">
      <w:pPr>
        <w:numPr>
          <w:ilvl w:val="1"/>
          <w:numId w:val="32"/>
        </w:numPr>
        <w:spacing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7D39B7">
        <w:rPr>
          <w:rFonts w:asciiTheme="majorHAnsi" w:eastAsia="Times New Roman" w:hAnsiTheme="majorHAnsi" w:cs="Arial"/>
          <w:color w:val="000000"/>
          <w:sz w:val="24"/>
          <w:szCs w:val="24"/>
        </w:rPr>
        <w:t>Make a shared directory for data on Unix Server</w:t>
      </w:r>
    </w:p>
    <w:p w14:paraId="154DE6D7" w14:textId="77777777" w:rsidR="007E3D0B" w:rsidRPr="007D39B7" w:rsidRDefault="007E3D0B" w:rsidP="007E3D0B">
      <w:pPr>
        <w:spacing w:before="100" w:beforeAutospacing="1" w:after="100" w:afterAutospacing="1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</w:p>
    <w:p w14:paraId="6CFDABDA" w14:textId="77777777" w:rsidR="004C08E3" w:rsidRPr="007D39B7" w:rsidRDefault="004C08E3" w:rsidP="004C08E3">
      <w:pPr>
        <w:spacing w:line="240" w:lineRule="auto"/>
        <w:rPr>
          <w:rFonts w:asciiTheme="majorHAnsi" w:eastAsia="Times New Roman" w:hAnsiTheme="majorHAnsi" w:cs="Arial"/>
          <w:b/>
          <w:bCs/>
          <w:color w:val="000000"/>
          <w:sz w:val="24"/>
          <w:szCs w:val="24"/>
        </w:rPr>
      </w:pPr>
      <w:r w:rsidRPr="007D39B7">
        <w:rPr>
          <w:rFonts w:asciiTheme="majorHAnsi" w:eastAsia="Times New Roman" w:hAnsiTheme="majorHAnsi" w:cs="Arial"/>
          <w:b/>
          <w:bCs/>
          <w:color w:val="000000"/>
          <w:sz w:val="24"/>
          <w:szCs w:val="24"/>
        </w:rPr>
        <w:t> </w:t>
      </w:r>
    </w:p>
    <w:p w14:paraId="1B84D719" w14:textId="77777777" w:rsidR="00313943" w:rsidRPr="007D39B7" w:rsidRDefault="00313943" w:rsidP="004C08E3">
      <w:pPr>
        <w:spacing w:line="240" w:lineRule="auto"/>
        <w:rPr>
          <w:rFonts w:asciiTheme="majorHAnsi" w:eastAsia="Times New Roman" w:hAnsiTheme="majorHAnsi" w:cs="Arial"/>
          <w:b/>
          <w:bCs/>
          <w:color w:val="000000"/>
          <w:sz w:val="24"/>
          <w:szCs w:val="24"/>
        </w:rPr>
      </w:pPr>
    </w:p>
    <w:p w14:paraId="5AB6B2B8" w14:textId="77777777" w:rsidR="004C08E3" w:rsidRPr="007D39B7" w:rsidRDefault="004C08E3" w:rsidP="004C08E3">
      <w:pPr>
        <w:spacing w:line="240" w:lineRule="auto"/>
        <w:rPr>
          <w:rFonts w:asciiTheme="majorHAnsi" w:eastAsia="Times New Roman" w:hAnsiTheme="majorHAnsi" w:cs="Arial"/>
          <w:b/>
          <w:bCs/>
          <w:color w:val="000000"/>
          <w:sz w:val="24"/>
          <w:szCs w:val="24"/>
        </w:rPr>
      </w:pPr>
      <w:r w:rsidRPr="007D39B7">
        <w:rPr>
          <w:rFonts w:asciiTheme="majorHAnsi" w:eastAsia="Times New Roman" w:hAnsiTheme="majorHAnsi" w:cs="Arial"/>
          <w:b/>
          <w:bCs/>
          <w:color w:val="000000"/>
          <w:sz w:val="24"/>
          <w:szCs w:val="24"/>
        </w:rPr>
        <w:t>Date: 19 Nov 2015, Thursday</w:t>
      </w:r>
    </w:p>
    <w:p w14:paraId="2DF325AB" w14:textId="77777777" w:rsidR="004C08E3" w:rsidRPr="007D39B7" w:rsidRDefault="004C08E3" w:rsidP="004C08E3">
      <w:pPr>
        <w:spacing w:line="240" w:lineRule="auto"/>
        <w:rPr>
          <w:rFonts w:asciiTheme="majorHAnsi" w:eastAsia="Times New Roman" w:hAnsiTheme="majorHAnsi" w:cs="Arial"/>
          <w:b/>
          <w:bCs/>
          <w:color w:val="000000"/>
          <w:sz w:val="24"/>
          <w:szCs w:val="24"/>
        </w:rPr>
      </w:pPr>
      <w:r w:rsidRPr="007D39B7">
        <w:rPr>
          <w:rFonts w:asciiTheme="majorHAnsi" w:eastAsia="Times New Roman" w:hAnsiTheme="majorHAnsi" w:cs="Arial"/>
          <w:b/>
          <w:bCs/>
          <w:color w:val="000000"/>
          <w:sz w:val="24"/>
          <w:szCs w:val="24"/>
        </w:rPr>
        <w:t> </w:t>
      </w:r>
    </w:p>
    <w:p w14:paraId="63F8EF61" w14:textId="77777777" w:rsidR="004C08E3" w:rsidRPr="007D39B7" w:rsidRDefault="004C08E3" w:rsidP="004C08E3">
      <w:pPr>
        <w:spacing w:line="240" w:lineRule="auto"/>
        <w:rPr>
          <w:rFonts w:asciiTheme="majorHAnsi" w:eastAsia="Times New Roman" w:hAnsiTheme="majorHAnsi" w:cs="Arial"/>
          <w:b/>
          <w:bCs/>
          <w:color w:val="000000"/>
          <w:sz w:val="24"/>
          <w:szCs w:val="24"/>
        </w:rPr>
      </w:pPr>
      <w:r w:rsidRPr="007D39B7">
        <w:rPr>
          <w:rFonts w:asciiTheme="majorHAnsi" w:eastAsia="Times New Roman" w:hAnsiTheme="majorHAnsi" w:cs="Arial"/>
          <w:b/>
          <w:bCs/>
          <w:color w:val="000000"/>
          <w:sz w:val="24"/>
          <w:szCs w:val="24"/>
        </w:rPr>
        <w:lastRenderedPageBreak/>
        <w:t>Agenda:</w:t>
      </w:r>
    </w:p>
    <w:p w14:paraId="60044968" w14:textId="77777777" w:rsidR="004C08E3" w:rsidRPr="007D39B7" w:rsidRDefault="004C08E3" w:rsidP="004C08E3">
      <w:pPr>
        <w:numPr>
          <w:ilvl w:val="0"/>
          <w:numId w:val="25"/>
        </w:numPr>
        <w:spacing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7D39B7">
        <w:rPr>
          <w:rFonts w:asciiTheme="majorHAnsi" w:eastAsia="Times New Roman" w:hAnsiTheme="majorHAnsi" w:cs="Arial"/>
          <w:color w:val="000000"/>
          <w:sz w:val="24"/>
          <w:szCs w:val="24"/>
        </w:rPr>
        <w:t>Discuss plan for Wizard of Oz experiment for CarLife+</w:t>
      </w:r>
    </w:p>
    <w:p w14:paraId="1F810D93" w14:textId="77777777" w:rsidR="004C08E3" w:rsidRPr="007D39B7" w:rsidRDefault="004C08E3" w:rsidP="004C08E3">
      <w:pPr>
        <w:numPr>
          <w:ilvl w:val="0"/>
          <w:numId w:val="25"/>
        </w:numPr>
        <w:spacing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7D39B7">
        <w:rPr>
          <w:rFonts w:asciiTheme="majorHAnsi" w:eastAsia="Times New Roman" w:hAnsiTheme="majorHAnsi" w:cs="Arial"/>
          <w:color w:val="000000"/>
          <w:sz w:val="24"/>
          <w:szCs w:val="24"/>
        </w:rPr>
        <w:t>POI database for limited area</w:t>
      </w:r>
    </w:p>
    <w:p w14:paraId="34F27E5E" w14:textId="77777777" w:rsidR="004C08E3" w:rsidRPr="007D39B7" w:rsidRDefault="004C08E3" w:rsidP="004C08E3">
      <w:pPr>
        <w:numPr>
          <w:ilvl w:val="0"/>
          <w:numId w:val="25"/>
        </w:numPr>
        <w:spacing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7D39B7">
        <w:rPr>
          <w:rFonts w:asciiTheme="majorHAnsi" w:eastAsia="Times New Roman" w:hAnsiTheme="majorHAnsi" w:cs="Arial"/>
          <w:color w:val="000000"/>
          <w:sz w:val="24"/>
          <w:szCs w:val="24"/>
        </w:rPr>
        <w:t>Experiments loop #3 and future plans</w:t>
      </w:r>
    </w:p>
    <w:p w14:paraId="55E6BE4E" w14:textId="77777777" w:rsidR="004C08E3" w:rsidRPr="007D39B7" w:rsidRDefault="004C08E3" w:rsidP="004C08E3">
      <w:pPr>
        <w:spacing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7D39B7">
        <w:rPr>
          <w:rFonts w:asciiTheme="majorHAnsi" w:eastAsia="Times New Roman" w:hAnsiTheme="majorHAnsi" w:cs="Arial"/>
          <w:color w:val="000000"/>
          <w:sz w:val="24"/>
          <w:szCs w:val="24"/>
        </w:rPr>
        <w:t> </w:t>
      </w:r>
    </w:p>
    <w:p w14:paraId="101F8E3B" w14:textId="77777777" w:rsidR="004C08E3" w:rsidRPr="007D39B7" w:rsidRDefault="004C08E3" w:rsidP="004C08E3">
      <w:pPr>
        <w:spacing w:line="240" w:lineRule="auto"/>
        <w:rPr>
          <w:rFonts w:asciiTheme="majorHAnsi" w:eastAsia="Times New Roman" w:hAnsiTheme="majorHAnsi" w:cs="Arial"/>
          <w:b/>
          <w:bCs/>
          <w:color w:val="000000"/>
          <w:sz w:val="24"/>
          <w:szCs w:val="24"/>
        </w:rPr>
      </w:pPr>
      <w:r w:rsidRPr="007D39B7">
        <w:rPr>
          <w:rFonts w:asciiTheme="majorHAnsi" w:eastAsia="Times New Roman" w:hAnsiTheme="majorHAnsi" w:cs="Arial"/>
          <w:b/>
          <w:bCs/>
          <w:color w:val="000000"/>
          <w:sz w:val="24"/>
          <w:szCs w:val="24"/>
        </w:rPr>
        <w:t>Discussion:</w:t>
      </w:r>
    </w:p>
    <w:p w14:paraId="25A02362" w14:textId="51A6D101" w:rsidR="004C08E3" w:rsidRPr="007D39B7" w:rsidRDefault="004C08E3" w:rsidP="00452BEF">
      <w:pPr>
        <w:numPr>
          <w:ilvl w:val="0"/>
          <w:numId w:val="27"/>
        </w:numPr>
        <w:spacing w:line="240" w:lineRule="auto"/>
        <w:rPr>
          <w:rFonts w:asciiTheme="majorHAnsi" w:eastAsia="Times New Roman" w:hAnsiTheme="majorHAnsi" w:cs="Arial"/>
          <w:b/>
          <w:bCs/>
          <w:color w:val="000000"/>
          <w:sz w:val="24"/>
          <w:szCs w:val="24"/>
        </w:rPr>
      </w:pPr>
      <w:r w:rsidRPr="007D39B7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Wizard of Oz experiment is in planning stage. We need to think about how to implement it: easy and </w:t>
      </w:r>
      <w:r w:rsidR="00084669" w:rsidRPr="007D39B7">
        <w:rPr>
          <w:rFonts w:asciiTheme="majorHAnsi" w:eastAsia="Times New Roman" w:hAnsiTheme="majorHAnsi" w:cs="Arial"/>
          <w:color w:val="000000"/>
          <w:sz w:val="24"/>
          <w:szCs w:val="24"/>
        </w:rPr>
        <w:t>reasonably</w:t>
      </w:r>
      <w:r w:rsidRPr="007D39B7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useful</w:t>
      </w:r>
    </w:p>
    <w:p w14:paraId="7AA7B5ED" w14:textId="57201DFE" w:rsidR="00452BEF" w:rsidRPr="007D39B7" w:rsidRDefault="00452BEF" w:rsidP="00452BEF">
      <w:pPr>
        <w:numPr>
          <w:ilvl w:val="0"/>
          <w:numId w:val="27"/>
        </w:numPr>
        <w:spacing w:line="240" w:lineRule="auto"/>
        <w:rPr>
          <w:rFonts w:asciiTheme="majorHAnsi" w:eastAsia="Times New Roman" w:hAnsiTheme="majorHAnsi" w:cs="Arial"/>
          <w:b/>
          <w:bCs/>
          <w:color w:val="000000"/>
          <w:sz w:val="24"/>
          <w:szCs w:val="24"/>
        </w:rPr>
      </w:pPr>
      <w:r w:rsidRPr="007D39B7">
        <w:rPr>
          <w:rFonts w:asciiTheme="majorHAnsi" w:eastAsia="Times New Roman" w:hAnsiTheme="majorHAnsi" w:cs="Arial"/>
          <w:color w:val="000000"/>
          <w:sz w:val="24"/>
          <w:szCs w:val="24"/>
        </w:rPr>
        <w:t>POI data will be collected from sites like Yelp</w:t>
      </w:r>
    </w:p>
    <w:p w14:paraId="0EFB3B56" w14:textId="4F97E6EB" w:rsidR="00452BEF" w:rsidRPr="007D39B7" w:rsidRDefault="00452BEF" w:rsidP="00452BEF">
      <w:pPr>
        <w:numPr>
          <w:ilvl w:val="0"/>
          <w:numId w:val="27"/>
        </w:numPr>
        <w:spacing w:line="240" w:lineRule="auto"/>
        <w:rPr>
          <w:rFonts w:asciiTheme="majorHAnsi" w:eastAsia="Times New Roman" w:hAnsiTheme="majorHAnsi" w:cs="Arial"/>
          <w:b/>
          <w:bCs/>
          <w:color w:val="000000"/>
          <w:sz w:val="24"/>
          <w:szCs w:val="24"/>
        </w:rPr>
      </w:pPr>
      <w:r w:rsidRPr="007D39B7">
        <w:rPr>
          <w:rFonts w:asciiTheme="majorHAnsi" w:eastAsia="Times New Roman" w:hAnsiTheme="majorHAnsi" w:cs="Arial"/>
          <w:color w:val="000000"/>
          <w:sz w:val="24"/>
          <w:szCs w:val="24"/>
        </w:rPr>
        <w:t>Experiment loop #3 is finalized and started planning for loop #5</w:t>
      </w:r>
    </w:p>
    <w:p w14:paraId="0B7A380D" w14:textId="77777777" w:rsidR="004C08E3" w:rsidRPr="007D39B7" w:rsidRDefault="004C08E3" w:rsidP="004C08E3">
      <w:pPr>
        <w:spacing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7D39B7">
        <w:rPr>
          <w:rFonts w:asciiTheme="majorHAnsi" w:eastAsia="Times New Roman" w:hAnsiTheme="majorHAnsi" w:cs="Arial"/>
          <w:color w:val="000000"/>
          <w:sz w:val="24"/>
          <w:szCs w:val="24"/>
        </w:rPr>
        <w:t> </w:t>
      </w:r>
    </w:p>
    <w:p w14:paraId="6AC50F34" w14:textId="77777777" w:rsidR="004C08E3" w:rsidRPr="007D39B7" w:rsidRDefault="004C08E3" w:rsidP="004C08E3">
      <w:pPr>
        <w:spacing w:line="240" w:lineRule="auto"/>
        <w:rPr>
          <w:rFonts w:asciiTheme="majorHAnsi" w:eastAsia="Times New Roman" w:hAnsiTheme="majorHAnsi" w:cs="Arial"/>
          <w:b/>
          <w:bCs/>
          <w:color w:val="000000"/>
          <w:sz w:val="24"/>
          <w:szCs w:val="24"/>
        </w:rPr>
      </w:pPr>
      <w:r w:rsidRPr="007D39B7">
        <w:rPr>
          <w:rFonts w:asciiTheme="majorHAnsi" w:eastAsia="Times New Roman" w:hAnsiTheme="majorHAnsi" w:cs="Arial"/>
          <w:b/>
          <w:bCs/>
          <w:color w:val="000000"/>
          <w:sz w:val="24"/>
          <w:szCs w:val="24"/>
        </w:rPr>
        <w:t> </w:t>
      </w:r>
    </w:p>
    <w:p w14:paraId="24E53ED8" w14:textId="77777777" w:rsidR="004C08E3" w:rsidRPr="007D39B7" w:rsidRDefault="004C08E3" w:rsidP="004C08E3">
      <w:pPr>
        <w:spacing w:line="240" w:lineRule="auto"/>
        <w:rPr>
          <w:rFonts w:asciiTheme="majorHAnsi" w:eastAsia="Times New Roman" w:hAnsiTheme="majorHAnsi" w:cs="Arial"/>
          <w:b/>
          <w:bCs/>
          <w:color w:val="000000"/>
          <w:sz w:val="24"/>
          <w:szCs w:val="24"/>
        </w:rPr>
      </w:pPr>
      <w:r w:rsidRPr="007D39B7">
        <w:rPr>
          <w:rFonts w:asciiTheme="majorHAnsi" w:eastAsia="Times New Roman" w:hAnsiTheme="majorHAnsi" w:cs="Arial"/>
          <w:b/>
          <w:bCs/>
          <w:color w:val="000000"/>
          <w:sz w:val="24"/>
          <w:szCs w:val="24"/>
        </w:rPr>
        <w:t>Action items:</w:t>
      </w:r>
    </w:p>
    <w:p w14:paraId="09A8AF2D" w14:textId="77777777" w:rsidR="004C08E3" w:rsidRPr="007D39B7" w:rsidRDefault="004C08E3" w:rsidP="004C08E3">
      <w:pPr>
        <w:numPr>
          <w:ilvl w:val="0"/>
          <w:numId w:val="26"/>
        </w:numPr>
        <w:spacing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7D39B7">
        <w:rPr>
          <w:rFonts w:asciiTheme="majorHAnsi" w:eastAsia="Times New Roman" w:hAnsiTheme="majorHAnsi" w:cs="Arial"/>
          <w:color w:val="000000"/>
          <w:sz w:val="24"/>
          <w:szCs w:val="24"/>
        </w:rPr>
        <w:t>Wizard of Oz experiment for CarLife+</w:t>
      </w:r>
    </w:p>
    <w:p w14:paraId="2755087F" w14:textId="113428A2" w:rsidR="004C08E3" w:rsidRPr="007D39B7" w:rsidRDefault="00084669" w:rsidP="004C08E3">
      <w:pPr>
        <w:numPr>
          <w:ilvl w:val="1"/>
          <w:numId w:val="26"/>
        </w:numPr>
        <w:spacing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7D39B7">
        <w:rPr>
          <w:rFonts w:asciiTheme="majorHAnsi" w:eastAsia="Times New Roman" w:hAnsiTheme="majorHAnsi" w:cs="Arial"/>
          <w:color w:val="000000"/>
          <w:sz w:val="24"/>
          <w:szCs w:val="24"/>
        </w:rPr>
        <w:t>See how we can use Wechat or S</w:t>
      </w:r>
      <w:r w:rsidR="004C08E3" w:rsidRPr="007D39B7">
        <w:rPr>
          <w:rFonts w:asciiTheme="majorHAnsi" w:eastAsia="Times New Roman" w:hAnsiTheme="majorHAnsi" w:cs="Arial"/>
          <w:color w:val="000000"/>
          <w:sz w:val="24"/>
          <w:szCs w:val="24"/>
        </w:rPr>
        <w:t>kype to mimic the real app experience</w:t>
      </w:r>
    </w:p>
    <w:p w14:paraId="0433BDFE" w14:textId="77777777" w:rsidR="004C08E3" w:rsidRPr="007D39B7" w:rsidRDefault="004C08E3" w:rsidP="004C08E3">
      <w:pPr>
        <w:numPr>
          <w:ilvl w:val="1"/>
          <w:numId w:val="26"/>
        </w:numPr>
        <w:spacing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7D39B7">
        <w:rPr>
          <w:rFonts w:asciiTheme="majorHAnsi" w:eastAsia="Times New Roman" w:hAnsiTheme="majorHAnsi" w:cs="Arial"/>
          <w:color w:val="000000"/>
          <w:sz w:val="24"/>
          <w:szCs w:val="24"/>
        </w:rPr>
        <w:t>Think about what restriction to use for the "server" side to be realistic</w:t>
      </w:r>
    </w:p>
    <w:p w14:paraId="500C622F" w14:textId="77777777" w:rsidR="004C08E3" w:rsidRPr="007D39B7" w:rsidRDefault="004C08E3" w:rsidP="004C08E3">
      <w:pPr>
        <w:numPr>
          <w:ilvl w:val="1"/>
          <w:numId w:val="26"/>
        </w:numPr>
        <w:spacing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7D39B7">
        <w:rPr>
          <w:rFonts w:asciiTheme="majorHAnsi" w:eastAsia="Times New Roman" w:hAnsiTheme="majorHAnsi" w:cs="Arial"/>
          <w:color w:val="000000"/>
          <w:sz w:val="24"/>
          <w:szCs w:val="24"/>
        </w:rPr>
        <w:t>Our goal is to remove the need for a person to be in the car</w:t>
      </w:r>
    </w:p>
    <w:p w14:paraId="061F85A9" w14:textId="77777777" w:rsidR="004C08E3" w:rsidRPr="007D39B7" w:rsidRDefault="004C08E3" w:rsidP="004C08E3">
      <w:pPr>
        <w:numPr>
          <w:ilvl w:val="1"/>
          <w:numId w:val="26"/>
        </w:numPr>
        <w:spacing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7D39B7">
        <w:rPr>
          <w:rFonts w:asciiTheme="majorHAnsi" w:eastAsia="Times New Roman" w:hAnsiTheme="majorHAnsi" w:cs="Arial"/>
          <w:color w:val="000000"/>
          <w:sz w:val="24"/>
          <w:szCs w:val="24"/>
        </w:rPr>
        <w:t>Make sure direction is never compromised due to other information</w:t>
      </w:r>
    </w:p>
    <w:p w14:paraId="5DB792BB" w14:textId="49566488" w:rsidR="00FD549A" w:rsidRPr="007D39B7" w:rsidRDefault="00FD549A" w:rsidP="004C08E3">
      <w:pPr>
        <w:numPr>
          <w:ilvl w:val="1"/>
          <w:numId w:val="26"/>
        </w:numPr>
        <w:spacing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7D39B7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Reduce the 5s delay </w:t>
      </w:r>
      <w:r w:rsidR="004D601C" w:rsidRPr="007D39B7">
        <w:rPr>
          <w:rFonts w:asciiTheme="majorHAnsi" w:eastAsia="Times New Roman" w:hAnsiTheme="majorHAnsi" w:cs="Arial"/>
          <w:color w:val="000000"/>
          <w:sz w:val="24"/>
          <w:szCs w:val="24"/>
        </w:rPr>
        <w:t>latency</w:t>
      </w:r>
    </w:p>
    <w:p w14:paraId="02575D0B" w14:textId="77777777" w:rsidR="004C08E3" w:rsidRPr="007D39B7" w:rsidRDefault="004C08E3" w:rsidP="004C08E3">
      <w:pPr>
        <w:numPr>
          <w:ilvl w:val="0"/>
          <w:numId w:val="26"/>
        </w:numPr>
        <w:spacing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7D39B7">
        <w:rPr>
          <w:rFonts w:asciiTheme="majorHAnsi" w:eastAsia="Times New Roman" w:hAnsiTheme="majorHAnsi" w:cs="Arial"/>
          <w:color w:val="000000"/>
          <w:sz w:val="24"/>
          <w:szCs w:val="24"/>
        </w:rPr>
        <w:t>POI database for limited area</w:t>
      </w:r>
    </w:p>
    <w:p w14:paraId="6C992EC2" w14:textId="77777777" w:rsidR="004C08E3" w:rsidRPr="007D39B7" w:rsidRDefault="004C08E3" w:rsidP="004C08E3">
      <w:pPr>
        <w:numPr>
          <w:ilvl w:val="1"/>
          <w:numId w:val="26"/>
        </w:numPr>
        <w:spacing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7D39B7">
        <w:rPr>
          <w:rFonts w:asciiTheme="majorHAnsi" w:eastAsia="Times New Roman" w:hAnsiTheme="majorHAnsi" w:cs="Arial"/>
          <w:color w:val="000000"/>
          <w:sz w:val="24"/>
          <w:szCs w:val="24"/>
        </w:rPr>
        <w:t>Kenny will work to see how to get dense POI for Sunnyvale from Yelp or other sources</w:t>
      </w:r>
    </w:p>
    <w:p w14:paraId="4BA3B86C" w14:textId="77777777" w:rsidR="004C08E3" w:rsidRPr="007D39B7" w:rsidRDefault="004C08E3" w:rsidP="004C08E3">
      <w:pPr>
        <w:numPr>
          <w:ilvl w:val="0"/>
          <w:numId w:val="26"/>
        </w:numPr>
        <w:spacing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7D39B7">
        <w:rPr>
          <w:rFonts w:asciiTheme="majorHAnsi" w:eastAsia="Times New Roman" w:hAnsiTheme="majorHAnsi" w:cs="Arial"/>
          <w:color w:val="000000"/>
          <w:sz w:val="24"/>
          <w:szCs w:val="24"/>
        </w:rPr>
        <w:t>Experiment Loop #3</w:t>
      </w:r>
    </w:p>
    <w:p w14:paraId="62E6E006" w14:textId="77777777" w:rsidR="004C08E3" w:rsidRPr="007D39B7" w:rsidRDefault="004C08E3" w:rsidP="004C08E3">
      <w:pPr>
        <w:numPr>
          <w:ilvl w:val="1"/>
          <w:numId w:val="26"/>
        </w:numPr>
        <w:spacing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7D39B7">
        <w:rPr>
          <w:rFonts w:asciiTheme="majorHAnsi" w:eastAsia="Times New Roman" w:hAnsiTheme="majorHAnsi" w:cs="Arial"/>
          <w:color w:val="000000"/>
          <w:sz w:val="24"/>
          <w:szCs w:val="24"/>
        </w:rPr>
        <w:t>Pick 10 destinations in Sunnyvale that has more than 5 choices</w:t>
      </w:r>
    </w:p>
    <w:p w14:paraId="417AD018" w14:textId="72E9F687" w:rsidR="00C671EF" w:rsidRPr="007D39B7" w:rsidRDefault="00523071" w:rsidP="00C671EF">
      <w:pPr>
        <w:numPr>
          <w:ilvl w:val="2"/>
          <w:numId w:val="26"/>
        </w:numPr>
        <w:spacing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7D39B7">
        <w:rPr>
          <w:rFonts w:asciiTheme="majorHAnsi" w:eastAsia="Times New Roman" w:hAnsiTheme="majorHAnsi" w:cs="Arial"/>
          <w:color w:val="000000"/>
          <w:sz w:val="24"/>
          <w:szCs w:val="24"/>
        </w:rPr>
        <w:t>Starbucks</w:t>
      </w:r>
      <w:r w:rsidR="00C671EF" w:rsidRPr="007D39B7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, MacDonald, CitiBank, Peet's Coffee, </w:t>
      </w:r>
      <w:r w:rsidR="00C146D9" w:rsidRPr="007D39B7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</w:t>
      </w:r>
      <w:r w:rsidR="00C146D9" w:rsidRPr="007D39B7">
        <w:rPr>
          <w:rFonts w:asciiTheme="majorHAnsi" w:eastAsia="Times New Roman" w:hAnsiTheme="majorHAnsi" w:cs="Times"/>
          <w:color w:val="212224"/>
          <w:sz w:val="24"/>
          <w:szCs w:val="24"/>
        </w:rPr>
        <w:t>24 hours fitness, Pizza</w:t>
      </w:r>
    </w:p>
    <w:p w14:paraId="4E2D2962" w14:textId="77777777" w:rsidR="004C08E3" w:rsidRPr="007D39B7" w:rsidRDefault="004C08E3" w:rsidP="004C08E3">
      <w:pPr>
        <w:numPr>
          <w:ilvl w:val="1"/>
          <w:numId w:val="26"/>
        </w:numPr>
        <w:spacing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7D39B7">
        <w:rPr>
          <w:rFonts w:asciiTheme="majorHAnsi" w:eastAsia="Times New Roman" w:hAnsiTheme="majorHAnsi" w:cs="Arial"/>
          <w:color w:val="000000"/>
          <w:sz w:val="24"/>
          <w:szCs w:val="24"/>
        </w:rPr>
        <w:t>Create a download link for the app</w:t>
      </w:r>
    </w:p>
    <w:p w14:paraId="35998153" w14:textId="77777777" w:rsidR="004C08E3" w:rsidRPr="007D39B7" w:rsidRDefault="004C08E3" w:rsidP="004C08E3">
      <w:pPr>
        <w:numPr>
          <w:ilvl w:val="1"/>
          <w:numId w:val="26"/>
        </w:numPr>
        <w:spacing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7D39B7">
        <w:rPr>
          <w:rFonts w:asciiTheme="majorHAnsi" w:eastAsia="Times New Roman" w:hAnsiTheme="majorHAnsi" w:cs="Arial"/>
          <w:color w:val="000000"/>
          <w:sz w:val="24"/>
          <w:szCs w:val="24"/>
        </w:rPr>
        <w:t>Pick an analytic service (Kenny/Lie Li) and integrate it to the app</w:t>
      </w:r>
    </w:p>
    <w:p w14:paraId="5D031622" w14:textId="77777777" w:rsidR="004C08E3" w:rsidRPr="007D39B7" w:rsidRDefault="004C08E3" w:rsidP="004C08E3">
      <w:pPr>
        <w:numPr>
          <w:ilvl w:val="1"/>
          <w:numId w:val="26"/>
        </w:numPr>
        <w:spacing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7D39B7">
        <w:rPr>
          <w:rFonts w:asciiTheme="majorHAnsi" w:eastAsia="Times New Roman" w:hAnsiTheme="majorHAnsi" w:cs="Arial"/>
          <w:color w:val="000000"/>
          <w:sz w:val="24"/>
          <w:szCs w:val="24"/>
        </w:rPr>
        <w:t>Experiment with 10 users with at least 5 tries per user and gather statistics</w:t>
      </w:r>
    </w:p>
    <w:p w14:paraId="3C3A404D" w14:textId="77777777" w:rsidR="00452BEF" w:rsidRPr="007D39B7" w:rsidRDefault="00452BEF" w:rsidP="00452BEF">
      <w:pPr>
        <w:numPr>
          <w:ilvl w:val="0"/>
          <w:numId w:val="26"/>
        </w:numPr>
        <w:spacing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7D39B7">
        <w:rPr>
          <w:rFonts w:asciiTheme="majorHAnsi" w:eastAsia="Times New Roman" w:hAnsiTheme="majorHAnsi" w:cs="Arial"/>
          <w:color w:val="000000"/>
          <w:sz w:val="24"/>
          <w:szCs w:val="24"/>
        </w:rPr>
        <w:t>Experiment Loop #5</w:t>
      </w:r>
    </w:p>
    <w:p w14:paraId="5A74ED0B" w14:textId="2DF1F1D6" w:rsidR="004C08E3" w:rsidRPr="007D39B7" w:rsidRDefault="00452BEF" w:rsidP="00452BEF">
      <w:pPr>
        <w:numPr>
          <w:ilvl w:val="1"/>
          <w:numId w:val="26"/>
        </w:numPr>
        <w:spacing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7D39B7">
        <w:rPr>
          <w:rFonts w:asciiTheme="majorHAnsi" w:eastAsia="Times New Roman" w:hAnsiTheme="majorHAnsi" w:cs="Arial"/>
          <w:color w:val="000000"/>
          <w:sz w:val="24"/>
          <w:szCs w:val="24"/>
        </w:rPr>
        <w:t>Identical to loop #3 but for TakingRoute</w:t>
      </w:r>
    </w:p>
    <w:p w14:paraId="5A7AA3FC" w14:textId="2201288A" w:rsidR="00452BEF" w:rsidRPr="007D39B7" w:rsidRDefault="00452BEF" w:rsidP="00452BEF">
      <w:pPr>
        <w:numPr>
          <w:ilvl w:val="1"/>
          <w:numId w:val="26"/>
        </w:numPr>
        <w:spacing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7D39B7">
        <w:rPr>
          <w:rFonts w:asciiTheme="majorHAnsi" w:eastAsia="Times New Roman" w:hAnsiTheme="majorHAnsi" w:cs="Arial"/>
          <w:color w:val="000000"/>
          <w:sz w:val="24"/>
          <w:szCs w:val="24"/>
        </w:rPr>
        <w:t>Need to build a touch based user interface (Lei Li and Bijit). Need to discuss choices</w:t>
      </w:r>
    </w:p>
    <w:p w14:paraId="6B93D938" w14:textId="34AA515D" w:rsidR="00452BEF" w:rsidRPr="007D39B7" w:rsidRDefault="00452BEF" w:rsidP="00452BEF">
      <w:pPr>
        <w:numPr>
          <w:ilvl w:val="1"/>
          <w:numId w:val="26"/>
        </w:numPr>
        <w:spacing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7D39B7">
        <w:rPr>
          <w:rFonts w:asciiTheme="majorHAnsi" w:eastAsia="Times New Roman" w:hAnsiTheme="majorHAnsi" w:cs="Arial"/>
          <w:color w:val="000000"/>
          <w:sz w:val="24"/>
          <w:szCs w:val="24"/>
        </w:rPr>
        <w:t>Decided to offer 10 destination choices at the start. Each choice should have multiple route options.</w:t>
      </w:r>
    </w:p>
    <w:p w14:paraId="52B69EE7" w14:textId="77777777" w:rsidR="004C08E3" w:rsidRPr="007D39B7" w:rsidRDefault="004C08E3" w:rsidP="004C08E3">
      <w:pPr>
        <w:spacing w:line="240" w:lineRule="auto"/>
        <w:rPr>
          <w:rFonts w:asciiTheme="majorHAnsi" w:eastAsia="Times New Roman" w:hAnsiTheme="majorHAnsi" w:cs="Times New Roman"/>
          <w:sz w:val="24"/>
          <w:szCs w:val="24"/>
        </w:rPr>
      </w:pPr>
    </w:p>
    <w:p w14:paraId="42FAF0F0" w14:textId="77777777" w:rsidR="00BD01AE" w:rsidRPr="007D39B7" w:rsidRDefault="00BD01AE">
      <w:pPr>
        <w:rPr>
          <w:rFonts w:asciiTheme="majorHAnsi" w:hAnsiTheme="majorHAnsi"/>
          <w:sz w:val="24"/>
          <w:szCs w:val="24"/>
        </w:rPr>
      </w:pPr>
    </w:p>
    <w:sectPr w:rsidR="00BD01AE" w:rsidRPr="007D39B7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94A1A7" w14:textId="77777777" w:rsidR="005515BC" w:rsidRDefault="005515BC">
      <w:pPr>
        <w:spacing w:line="240" w:lineRule="auto"/>
      </w:pPr>
      <w:r>
        <w:separator/>
      </w:r>
    </w:p>
  </w:endnote>
  <w:endnote w:type="continuationSeparator" w:id="0">
    <w:p w14:paraId="45A028B6" w14:textId="77777777" w:rsidR="005515BC" w:rsidRDefault="005515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#minor">
    <w:altName w:val="Times New Roman"/>
    <w:panose1 w:val="00000000000000000000"/>
    <w:charset w:val="00"/>
    <w:family w:val="roman"/>
    <w:notTrueType/>
    <w:pitch w:val="default"/>
  </w:font>
  <w:font w:name="#major">
    <w:altName w:val="Times New Roman"/>
    <w:panose1 w:val="00000000000000000000"/>
    <w:charset w:val="00"/>
    <w:family w:val="roman"/>
    <w:notTrueType/>
    <w:pitch w:val="default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altName w:val="Times"/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B89F30" w14:textId="77777777" w:rsidR="005515BC" w:rsidRDefault="005515BC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FA0C0B" w14:textId="77777777" w:rsidR="005515BC" w:rsidRDefault="005515BC">
      <w:pPr>
        <w:spacing w:line="240" w:lineRule="auto"/>
      </w:pPr>
      <w:r>
        <w:separator/>
      </w:r>
    </w:p>
  </w:footnote>
  <w:footnote w:type="continuationSeparator" w:id="0">
    <w:p w14:paraId="4D89544C" w14:textId="77777777" w:rsidR="005515BC" w:rsidRDefault="005515B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338FDF" w14:textId="77777777" w:rsidR="005515BC" w:rsidRDefault="005515BC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D068CDB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7CE0389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A86A8C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C1A7FC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3C040C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006DFB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72AE45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0E461B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4C85C6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 w:tplc="E1A06DA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255C99F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A5A973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EEA706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C6CC1C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28EF89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034142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FC2786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DCC8BC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 w:tplc="93C2FC7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9B268E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1CAF60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D7481D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BFE0C5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4E0BB0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1D49D9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680BAA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9CCCAA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 w:tplc="6996407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BDC254E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EA2F04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BC4E3F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CA66E9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E4E2B1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20E71C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CF4470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CA04FA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 w:tplc="598A6A7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A6BE6A4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DD4360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CFAF8D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144F26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63A99C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346780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0B225E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9D8A75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 w:tplc="BEFA1B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D952C47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4FE9E2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CAE867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3E26EA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262CF3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10C74F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E74A3F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9404BC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hybridMultilevel"/>
    <w:tmpl w:val="00000007"/>
    <w:lvl w:ilvl="0" w:tplc="7BDC22E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B53C44A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5DE86F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9386C7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CDEEB3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DACAB7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2B07D0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EAAE37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73814A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>
    <w:nsid w:val="00000008"/>
    <w:multiLevelType w:val="hybridMultilevel"/>
    <w:tmpl w:val="00000008"/>
    <w:lvl w:ilvl="0" w:tplc="3880E07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5D0AAEE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C46323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B1A0A8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BAE870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1849FE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F884F4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DC6165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D94214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000000D"/>
    <w:multiLevelType w:val="hybridMultilevel"/>
    <w:tmpl w:val="0000000D"/>
    <w:lvl w:ilvl="0" w:tplc="8FFE7B32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Courier New" w:eastAsia="Courier New" w:hAnsi="Courier New" w:cs="Courier New"/>
      </w:rPr>
    </w:lvl>
    <w:lvl w:ilvl="1" w:tplc="9B14E216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Courier New" w:eastAsia="Courier New" w:hAnsi="Courier New" w:cs="Courier New"/>
      </w:rPr>
    </w:lvl>
    <w:lvl w:ilvl="2" w:tplc="0EB69B64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Courier New" w:eastAsia="Courier New" w:hAnsi="Courier New" w:cs="Courier New"/>
      </w:rPr>
    </w:lvl>
    <w:lvl w:ilvl="3" w:tplc="FA98347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2629A8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722E06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516841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35E99D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FE8949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>
    <w:nsid w:val="0000000E"/>
    <w:multiLevelType w:val="hybridMultilevel"/>
    <w:tmpl w:val="0000000E"/>
    <w:lvl w:ilvl="0" w:tplc="93EC41C4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Courier New" w:eastAsia="Courier New" w:hAnsi="Courier New" w:cs="Courier New"/>
        <w:b w:val="0"/>
      </w:rPr>
    </w:lvl>
    <w:lvl w:ilvl="1" w:tplc="4EB01EE4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Courier New" w:eastAsia="Courier New" w:hAnsi="Courier New" w:cs="Courier New"/>
        <w:b w:val="0"/>
      </w:rPr>
    </w:lvl>
    <w:lvl w:ilvl="2" w:tplc="7158B88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5D2954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AE8978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C0E8E3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A9E2D9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E92E0B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1B05FB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">
    <w:nsid w:val="0000000F"/>
    <w:multiLevelType w:val="hybridMultilevel"/>
    <w:tmpl w:val="0000000F"/>
    <w:lvl w:ilvl="0" w:tplc="1DD6DE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9F3AFCF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B60C27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876B5D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BAA21B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19E7B0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682D73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D86189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A5644D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5">
    <w:nsid w:val="00000010"/>
    <w:multiLevelType w:val="hybridMultilevel"/>
    <w:tmpl w:val="00000010"/>
    <w:lvl w:ilvl="0" w:tplc="7BD04C2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577823B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5DE091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AA8349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5D6841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AD498F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83640B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20E9F7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CCA41D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6">
    <w:nsid w:val="00000011"/>
    <w:multiLevelType w:val="hybridMultilevel"/>
    <w:tmpl w:val="00000011"/>
    <w:lvl w:ilvl="0" w:tplc="DA02419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C1E27C7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62ED98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B6E5D8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7049AB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690E56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CCE191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110846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25EAE0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00000014"/>
    <w:multiLevelType w:val="hybridMultilevel"/>
    <w:tmpl w:val="00000014"/>
    <w:lvl w:ilvl="0" w:tplc="7E34F63E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Courier New" w:eastAsia="Courier New" w:hAnsi="Courier New" w:cs="Courier New"/>
        <w:color w:val="000000"/>
      </w:rPr>
    </w:lvl>
    <w:lvl w:ilvl="1" w:tplc="4EA0E7EE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Courier New" w:eastAsia="Courier New" w:hAnsi="Courier New" w:cs="Courier New"/>
        <w:color w:val="000000"/>
      </w:rPr>
    </w:lvl>
    <w:lvl w:ilvl="2" w:tplc="2572F96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78A0D1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77EF92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95A6FE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EEE88B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BEE498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542582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0">
    <w:nsid w:val="00000015"/>
    <w:multiLevelType w:val="hybridMultilevel"/>
    <w:tmpl w:val="00000015"/>
    <w:lvl w:ilvl="0" w:tplc="097C3228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Courier New" w:eastAsia="Courier New" w:hAnsi="Courier New" w:cs="Courier New"/>
      </w:rPr>
    </w:lvl>
    <w:lvl w:ilvl="1" w:tplc="AC84B1EA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Courier New" w:eastAsia="Courier New" w:hAnsi="Courier New" w:cs="Courier New"/>
        <w:color w:val="808080"/>
      </w:rPr>
    </w:lvl>
    <w:lvl w:ilvl="2" w:tplc="ED021838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Courier New" w:eastAsia="Courier New" w:hAnsi="Courier New" w:cs="Courier New"/>
        <w:color w:val="F79646"/>
      </w:rPr>
    </w:lvl>
    <w:lvl w:ilvl="3" w:tplc="8936491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012993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E8CD28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F88B43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E82F77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CF0197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1">
    <w:nsid w:val="00000016"/>
    <w:multiLevelType w:val="hybridMultilevel"/>
    <w:tmpl w:val="00000016"/>
    <w:lvl w:ilvl="0" w:tplc="B51A2048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Arial" w:eastAsia="Arial" w:hAnsi="Arial" w:cs="Arial"/>
        <w:b w:val="0"/>
        <w:i w:val="0"/>
        <w:color w:val="000000"/>
        <w:sz w:val="22"/>
      </w:rPr>
    </w:lvl>
    <w:lvl w:ilvl="1" w:tplc="B90EE7F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C8C426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5EE1C4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306A71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856256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B56792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2B8E44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F3AE6F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01CC1D19"/>
    <w:multiLevelType w:val="hybridMultilevel"/>
    <w:tmpl w:val="E0386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8ED0E78"/>
    <w:multiLevelType w:val="hybridMultilevel"/>
    <w:tmpl w:val="9F68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DA77194"/>
    <w:multiLevelType w:val="hybridMultilevel"/>
    <w:tmpl w:val="F7D41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172B0D68"/>
    <w:multiLevelType w:val="multilevel"/>
    <w:tmpl w:val="7902D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179D18D5"/>
    <w:multiLevelType w:val="multilevel"/>
    <w:tmpl w:val="8C785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2C322B0E"/>
    <w:multiLevelType w:val="multilevel"/>
    <w:tmpl w:val="D70A5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2C8F1872"/>
    <w:multiLevelType w:val="hybridMultilevel"/>
    <w:tmpl w:val="E2989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6852580"/>
    <w:multiLevelType w:val="hybridMultilevel"/>
    <w:tmpl w:val="68AC2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9470025"/>
    <w:multiLevelType w:val="hybridMultilevel"/>
    <w:tmpl w:val="6C16E2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548B308A"/>
    <w:multiLevelType w:val="multilevel"/>
    <w:tmpl w:val="B18CE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5CEA3786"/>
    <w:multiLevelType w:val="hybridMultilevel"/>
    <w:tmpl w:val="9362BC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61B5917"/>
    <w:multiLevelType w:val="hybridMultilevel"/>
    <w:tmpl w:val="2ECA7D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673244D7"/>
    <w:multiLevelType w:val="multilevel"/>
    <w:tmpl w:val="7902D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>
    <w:nsid w:val="68794459"/>
    <w:multiLevelType w:val="hybridMultilevel"/>
    <w:tmpl w:val="B9B84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F9B4F88"/>
    <w:multiLevelType w:val="hybridMultilevel"/>
    <w:tmpl w:val="A1A83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4326E65"/>
    <w:multiLevelType w:val="hybridMultilevel"/>
    <w:tmpl w:val="D562C2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33"/>
  </w:num>
  <w:num w:numId="26">
    <w:abstractNumId w:val="29"/>
  </w:num>
  <w:num w:numId="27">
    <w:abstractNumId w:val="30"/>
  </w:num>
  <w:num w:numId="28">
    <w:abstractNumId w:val="28"/>
  </w:num>
  <w:num w:numId="29">
    <w:abstractNumId w:val="36"/>
  </w:num>
  <w:num w:numId="30">
    <w:abstractNumId w:val="36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1">
    <w:abstractNumId w:val="31"/>
  </w:num>
  <w:num w:numId="32">
    <w:abstractNumId w:val="27"/>
  </w:num>
  <w:num w:numId="33">
    <w:abstractNumId w:val="34"/>
  </w:num>
  <w:num w:numId="34">
    <w:abstractNumId w:val="24"/>
  </w:num>
  <w:num w:numId="35">
    <w:abstractNumId w:val="25"/>
  </w:num>
  <w:num w:numId="36">
    <w:abstractNumId w:val="32"/>
  </w:num>
  <w:num w:numId="37">
    <w:abstractNumId w:val="39"/>
  </w:num>
  <w:num w:numId="38">
    <w:abstractNumId w:val="38"/>
  </w:num>
  <w:num w:numId="39">
    <w:abstractNumId w:val="35"/>
  </w:num>
  <w:num w:numId="40">
    <w:abstractNumId w:val="26"/>
  </w:num>
  <w:num w:numId="41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1AE"/>
    <w:rsid w:val="00007553"/>
    <w:rsid w:val="0003309C"/>
    <w:rsid w:val="00033A05"/>
    <w:rsid w:val="000616DB"/>
    <w:rsid w:val="000670C5"/>
    <w:rsid w:val="00070863"/>
    <w:rsid w:val="00084669"/>
    <w:rsid w:val="000908DB"/>
    <w:rsid w:val="00090DD5"/>
    <w:rsid w:val="000A4A0D"/>
    <w:rsid w:val="000B4D74"/>
    <w:rsid w:val="000C07C6"/>
    <w:rsid w:val="000C0815"/>
    <w:rsid w:val="000C52B7"/>
    <w:rsid w:val="000D2F16"/>
    <w:rsid w:val="000D37F2"/>
    <w:rsid w:val="000E7B43"/>
    <w:rsid w:val="000F1CBA"/>
    <w:rsid w:val="000F264E"/>
    <w:rsid w:val="000F2922"/>
    <w:rsid w:val="000F7213"/>
    <w:rsid w:val="00101F9E"/>
    <w:rsid w:val="00120549"/>
    <w:rsid w:val="001501C7"/>
    <w:rsid w:val="00183353"/>
    <w:rsid w:val="001834CD"/>
    <w:rsid w:val="00194F97"/>
    <w:rsid w:val="001A79BD"/>
    <w:rsid w:val="001B34D0"/>
    <w:rsid w:val="001F1C3F"/>
    <w:rsid w:val="002371FA"/>
    <w:rsid w:val="0024555C"/>
    <w:rsid w:val="002660C6"/>
    <w:rsid w:val="002A0F35"/>
    <w:rsid w:val="002D3EFB"/>
    <w:rsid w:val="002F3BA8"/>
    <w:rsid w:val="00304941"/>
    <w:rsid w:val="00313943"/>
    <w:rsid w:val="00320672"/>
    <w:rsid w:val="00321419"/>
    <w:rsid w:val="003234B6"/>
    <w:rsid w:val="00335780"/>
    <w:rsid w:val="00346989"/>
    <w:rsid w:val="0038109C"/>
    <w:rsid w:val="00390276"/>
    <w:rsid w:val="003C2FFD"/>
    <w:rsid w:val="003D0CE9"/>
    <w:rsid w:val="003D2538"/>
    <w:rsid w:val="003F6B85"/>
    <w:rsid w:val="004104B8"/>
    <w:rsid w:val="00452BEF"/>
    <w:rsid w:val="0046709E"/>
    <w:rsid w:val="00484430"/>
    <w:rsid w:val="004977D2"/>
    <w:rsid w:val="004B3920"/>
    <w:rsid w:val="004B554F"/>
    <w:rsid w:val="004C08E3"/>
    <w:rsid w:val="004D601C"/>
    <w:rsid w:val="004D6926"/>
    <w:rsid w:val="004E3FC8"/>
    <w:rsid w:val="00523071"/>
    <w:rsid w:val="00533981"/>
    <w:rsid w:val="005356CC"/>
    <w:rsid w:val="005515BC"/>
    <w:rsid w:val="00573064"/>
    <w:rsid w:val="00577F84"/>
    <w:rsid w:val="005C7064"/>
    <w:rsid w:val="005E65BC"/>
    <w:rsid w:val="00631770"/>
    <w:rsid w:val="006356BA"/>
    <w:rsid w:val="00673E73"/>
    <w:rsid w:val="00685283"/>
    <w:rsid w:val="007474B8"/>
    <w:rsid w:val="00764E10"/>
    <w:rsid w:val="00770019"/>
    <w:rsid w:val="0078324B"/>
    <w:rsid w:val="007B10FD"/>
    <w:rsid w:val="007C11B4"/>
    <w:rsid w:val="007D39B7"/>
    <w:rsid w:val="007E3D0B"/>
    <w:rsid w:val="008034C9"/>
    <w:rsid w:val="00810A26"/>
    <w:rsid w:val="00820369"/>
    <w:rsid w:val="00836BEB"/>
    <w:rsid w:val="00855B62"/>
    <w:rsid w:val="00876508"/>
    <w:rsid w:val="00882779"/>
    <w:rsid w:val="00895F3C"/>
    <w:rsid w:val="008C0391"/>
    <w:rsid w:val="008D69BB"/>
    <w:rsid w:val="00956C95"/>
    <w:rsid w:val="00966219"/>
    <w:rsid w:val="009666AC"/>
    <w:rsid w:val="00983577"/>
    <w:rsid w:val="00986A65"/>
    <w:rsid w:val="00986A7E"/>
    <w:rsid w:val="009C00CF"/>
    <w:rsid w:val="009C07FE"/>
    <w:rsid w:val="00A03B95"/>
    <w:rsid w:val="00A0739E"/>
    <w:rsid w:val="00A26490"/>
    <w:rsid w:val="00A3697A"/>
    <w:rsid w:val="00A437C4"/>
    <w:rsid w:val="00A55D05"/>
    <w:rsid w:val="00A91AD7"/>
    <w:rsid w:val="00AB1AD5"/>
    <w:rsid w:val="00AC421B"/>
    <w:rsid w:val="00AC5A10"/>
    <w:rsid w:val="00B121A7"/>
    <w:rsid w:val="00B23552"/>
    <w:rsid w:val="00B26E4A"/>
    <w:rsid w:val="00B278A4"/>
    <w:rsid w:val="00B7222D"/>
    <w:rsid w:val="00B76F6B"/>
    <w:rsid w:val="00B83664"/>
    <w:rsid w:val="00B90367"/>
    <w:rsid w:val="00BA4285"/>
    <w:rsid w:val="00BA75C0"/>
    <w:rsid w:val="00BC7333"/>
    <w:rsid w:val="00BD01AE"/>
    <w:rsid w:val="00BE3418"/>
    <w:rsid w:val="00BF3C5D"/>
    <w:rsid w:val="00C0276F"/>
    <w:rsid w:val="00C02801"/>
    <w:rsid w:val="00C067F0"/>
    <w:rsid w:val="00C146D9"/>
    <w:rsid w:val="00C41DCB"/>
    <w:rsid w:val="00C547C1"/>
    <w:rsid w:val="00C671EF"/>
    <w:rsid w:val="00C82324"/>
    <w:rsid w:val="00CE2640"/>
    <w:rsid w:val="00D042B5"/>
    <w:rsid w:val="00D145E6"/>
    <w:rsid w:val="00D352C3"/>
    <w:rsid w:val="00D4144C"/>
    <w:rsid w:val="00D4294A"/>
    <w:rsid w:val="00D6057B"/>
    <w:rsid w:val="00D75173"/>
    <w:rsid w:val="00D93782"/>
    <w:rsid w:val="00DA3284"/>
    <w:rsid w:val="00DB28FF"/>
    <w:rsid w:val="00DE3020"/>
    <w:rsid w:val="00E4566D"/>
    <w:rsid w:val="00E46FC5"/>
    <w:rsid w:val="00EA5ED9"/>
    <w:rsid w:val="00EB1B7B"/>
    <w:rsid w:val="00EF788F"/>
    <w:rsid w:val="00F17BB4"/>
    <w:rsid w:val="00F21AE3"/>
    <w:rsid w:val="00F66931"/>
    <w:rsid w:val="00F82E93"/>
    <w:rsid w:val="00F95AD8"/>
    <w:rsid w:val="00FD5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FC546E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line="288" w:lineRule="auto"/>
    </w:pPr>
    <w:rPr>
      <w:rFonts w:ascii="#minor" w:eastAsia="#minor" w:hAnsi="#minor" w:cs="#minor"/>
      <w:sz w:val="22"/>
    </w:rPr>
  </w:style>
  <w:style w:type="paragraph" w:styleId="Heading1">
    <w:name w:val="heading 1"/>
    <w:basedOn w:val="Normal"/>
    <w:next w:val="Normal"/>
    <w:qFormat/>
    <w:rsid w:val="00EF7B96"/>
    <w:pPr>
      <w:outlineLvl w:val="0"/>
    </w:pPr>
    <w:rPr>
      <w:rFonts w:ascii="#major" w:eastAsia="#major" w:hAnsi="#major" w:cs="#major"/>
      <w:b/>
      <w:color w:val="000000"/>
      <w:sz w:val="36"/>
    </w:rPr>
  </w:style>
  <w:style w:type="paragraph" w:styleId="Heading2">
    <w:name w:val="heading 2"/>
    <w:basedOn w:val="Normal"/>
    <w:next w:val="Normal"/>
    <w:qFormat/>
    <w:rsid w:val="00EF7B96"/>
    <w:pPr>
      <w:outlineLvl w:val="1"/>
    </w:pPr>
    <w:rPr>
      <w:rFonts w:ascii="#major" w:eastAsia="#major" w:hAnsi="#major" w:cs="#major"/>
      <w:b/>
      <w:color w:val="000000"/>
      <w:sz w:val="28"/>
    </w:rPr>
  </w:style>
  <w:style w:type="paragraph" w:styleId="Heading3">
    <w:name w:val="heading 3"/>
    <w:basedOn w:val="Normal"/>
    <w:next w:val="Normal"/>
    <w:qFormat/>
    <w:rsid w:val="00EF7B96"/>
    <w:pPr>
      <w:outlineLvl w:val="2"/>
    </w:pPr>
    <w:rPr>
      <w:rFonts w:ascii="#major" w:eastAsia="#major" w:hAnsi="#major" w:cs="#major"/>
      <w:b/>
      <w:color w:val="000000"/>
      <w:sz w:val="24"/>
    </w:rPr>
  </w:style>
  <w:style w:type="paragraph" w:styleId="Heading4">
    <w:name w:val="heading 4"/>
    <w:basedOn w:val="Normal"/>
    <w:next w:val="Normal"/>
    <w:qFormat/>
    <w:rsid w:val="00EF7B96"/>
    <w:pPr>
      <w:outlineLvl w:val="3"/>
    </w:pPr>
    <w:rPr>
      <w:rFonts w:ascii="#major" w:eastAsia="#major" w:hAnsi="#major" w:cs="#major"/>
      <w:i/>
      <w:color w:val="000000"/>
    </w:rPr>
  </w:style>
  <w:style w:type="paragraph" w:styleId="Heading5">
    <w:name w:val="heading 5"/>
    <w:basedOn w:val="Normal"/>
    <w:next w:val="Normal"/>
    <w:qFormat/>
    <w:rsid w:val="00EF7B96"/>
    <w:pPr>
      <w:outlineLvl w:val="4"/>
    </w:pPr>
    <w:rPr>
      <w:rFonts w:ascii="#major" w:eastAsia="#major" w:hAnsi="#major" w:cs="#major"/>
      <w:b/>
      <w:color w:val="000000"/>
      <w:sz w:val="20"/>
    </w:rPr>
  </w:style>
  <w:style w:type="paragraph" w:styleId="Heading6">
    <w:name w:val="heading 6"/>
    <w:basedOn w:val="Normal"/>
    <w:next w:val="Normal"/>
    <w:qFormat/>
    <w:rsid w:val="00EF7B96"/>
    <w:pPr>
      <w:outlineLvl w:val="5"/>
    </w:pPr>
    <w:rPr>
      <w:rFonts w:ascii="#major" w:eastAsia="#major" w:hAnsi="#major" w:cs="#major"/>
      <w:i/>
      <w:color w:val="000000"/>
      <w:sz w:val="20"/>
    </w:rPr>
  </w:style>
  <w:style w:type="paragraph" w:styleId="Heading7">
    <w:name w:val="heading 7"/>
    <w:basedOn w:val="Normal"/>
    <w:next w:val="Normal"/>
    <w:qFormat/>
    <w:rsid w:val="00EF7B96"/>
    <w:pPr>
      <w:outlineLvl w:val="6"/>
    </w:pPr>
    <w:rPr>
      <w:rFonts w:ascii="#major" w:eastAsia="#major" w:hAnsi="#major" w:cs="#major"/>
      <w:i/>
      <w:color w:val="000000"/>
    </w:rPr>
  </w:style>
  <w:style w:type="paragraph" w:styleId="Heading8">
    <w:name w:val="heading 8"/>
    <w:basedOn w:val="Normal"/>
    <w:next w:val="Normal"/>
    <w:qFormat/>
    <w:rsid w:val="00EF7B96"/>
    <w:pPr>
      <w:outlineLvl w:val="7"/>
    </w:pPr>
    <w:rPr>
      <w:rFonts w:ascii="#major" w:eastAsia="#major" w:hAnsi="#major" w:cs="#major"/>
      <w:i/>
      <w:color w:val="000000"/>
    </w:rPr>
  </w:style>
  <w:style w:type="paragraph" w:styleId="Heading9">
    <w:name w:val="heading 9"/>
    <w:basedOn w:val="Normal"/>
    <w:next w:val="Normal"/>
    <w:qFormat/>
    <w:rsid w:val="00EF7B96"/>
    <w:pPr>
      <w:outlineLvl w:val="8"/>
    </w:pPr>
    <w:rPr>
      <w:rFonts w:ascii="#major" w:eastAsia="#major" w:hAnsi="#major" w:cs="#major"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E12ACB"/>
    <w:rPr>
      <w:rFonts w:ascii="#major" w:eastAsia="#major" w:hAnsi="#major" w:cs="#major"/>
      <w:i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E12ACB"/>
    <w:rPr>
      <w:i/>
      <w:iCs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2ACB"/>
    <w:rPr>
      <w:rFonts w:ascii="#major" w:eastAsia="#major" w:hAnsi="#major" w:cs="#major"/>
      <w:i/>
      <w:color w:val="0000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2ACB"/>
    <w:rPr>
      <w:b/>
      <w:bCs/>
      <w:i/>
      <w:iCs/>
      <w:color w:val="4F81BD" w:themeColor="accent1"/>
      <w:sz w:val="24"/>
      <w:szCs w:val="24"/>
    </w:rPr>
  </w:style>
  <w:style w:type="paragraph" w:styleId="ListParagraph">
    <w:name w:val="List Paragraph"/>
    <w:basedOn w:val="Normal"/>
    <w:uiPriority w:val="34"/>
    <w:qFormat/>
    <w:rsid w:val="00743E52"/>
    <w:rPr>
      <w:rFonts w:ascii="#major" w:eastAsia="#major" w:hAnsi="#major" w:cs="#major"/>
      <w:i/>
      <w:color w:val="000000"/>
    </w:rPr>
  </w:style>
  <w:style w:type="paragraph" w:styleId="NoSpacing">
    <w:name w:val="No Spacing"/>
    <w:uiPriority w:val="1"/>
    <w:qFormat/>
    <w:rsid w:val="00664657"/>
    <w:rPr>
      <w:rFonts w:ascii="#major" w:eastAsia="#major" w:hAnsi="#major" w:cs="#major"/>
      <w:i/>
      <w:color w:val="000000"/>
      <w:sz w:val="22"/>
    </w:rPr>
  </w:style>
  <w:style w:type="paragraph" w:styleId="Title">
    <w:name w:val="Title"/>
    <w:basedOn w:val="Normal"/>
    <w:qFormat/>
    <w:rsid w:val="00EF7B96"/>
    <w:rPr>
      <w:rFonts w:ascii="#major" w:eastAsia="#major" w:hAnsi="#major" w:cs="#major"/>
      <w:i/>
      <w:color w:val="000000"/>
    </w:rPr>
  </w:style>
  <w:style w:type="paragraph" w:styleId="Subtitle">
    <w:name w:val="Subtitle"/>
    <w:basedOn w:val="Normal"/>
    <w:qFormat/>
    <w:rsid w:val="00EF7B96"/>
    <w:rPr>
      <w:rFonts w:ascii="#major" w:eastAsia="#major" w:hAnsi="#major" w:cs="#major"/>
      <w:i/>
      <w:color w:val="000000"/>
    </w:rPr>
  </w:style>
  <w:style w:type="character" w:styleId="IntenseEmphasis">
    <w:name w:val="Intense Emphasis"/>
    <w:basedOn w:val="DefaultParagraphFont"/>
    <w:uiPriority w:val="21"/>
    <w:qFormat/>
    <w:rsid w:val="003677AA"/>
    <w:rPr>
      <w:b/>
      <w:i/>
      <w:color w:val="000000"/>
      <w:spacing w:val="10"/>
    </w:rPr>
  </w:style>
  <w:style w:type="character" w:styleId="Emphasis">
    <w:name w:val="Emphasis"/>
    <w:basedOn w:val="DefaultParagraphFont"/>
    <w:qFormat/>
    <w:rsid w:val="00EF7B96"/>
    <w:rPr>
      <w:b/>
      <w:i/>
      <w:color w:val="000000"/>
      <w:spacing w:val="10"/>
    </w:rPr>
  </w:style>
  <w:style w:type="character" w:styleId="SubtleEmphasis">
    <w:name w:val="Subtle Emphasis"/>
    <w:basedOn w:val="DefaultParagraphFont"/>
    <w:uiPriority w:val="19"/>
    <w:qFormat/>
    <w:rsid w:val="003677AA"/>
    <w:rPr>
      <w:b/>
      <w:i/>
      <w:color w:val="000000"/>
      <w:spacing w:val="10"/>
    </w:rPr>
  </w:style>
  <w:style w:type="character" w:styleId="BookTitle">
    <w:name w:val="Book Title"/>
    <w:basedOn w:val="DefaultParagraphFont"/>
    <w:uiPriority w:val="33"/>
    <w:qFormat/>
    <w:rsid w:val="001B6FDD"/>
    <w:rPr>
      <w:b/>
      <w:i/>
      <w:color w:val="000000"/>
      <w:spacing w:val="10"/>
    </w:rPr>
  </w:style>
  <w:style w:type="character" w:styleId="IntenseReference">
    <w:name w:val="Intense Reference"/>
    <w:basedOn w:val="DefaultParagraphFont"/>
    <w:uiPriority w:val="32"/>
    <w:qFormat/>
    <w:rsid w:val="001B6FDD"/>
    <w:rPr>
      <w:b/>
      <w:i/>
      <w:color w:val="000000"/>
      <w:spacing w:val="10"/>
    </w:rPr>
  </w:style>
  <w:style w:type="character" w:styleId="SubtleReference">
    <w:name w:val="Subtle Reference"/>
    <w:basedOn w:val="DefaultParagraphFont"/>
    <w:uiPriority w:val="31"/>
    <w:qFormat/>
    <w:rsid w:val="001B6FDD"/>
    <w:rPr>
      <w:b/>
      <w:i/>
      <w:color w:val="000000"/>
      <w:spacing w:val="10"/>
    </w:rPr>
  </w:style>
  <w:style w:type="character" w:styleId="Strong">
    <w:name w:val="Strong"/>
    <w:basedOn w:val="DefaultParagraphFont"/>
    <w:qFormat/>
    <w:rsid w:val="00EF7B96"/>
    <w:rPr>
      <w:b/>
      <w:i/>
      <w:color w:val="000000"/>
      <w:spacing w:val="10"/>
    </w:rPr>
  </w:style>
  <w:style w:type="paragraph" w:customStyle="1" w:styleId="zw-paragraph">
    <w:name w:val="zw-paragraph"/>
    <w:basedOn w:val="Normal"/>
    <w:rsid w:val="004C08E3"/>
    <w:pPr>
      <w:spacing w:before="100" w:beforeAutospacing="1" w:after="100" w:afterAutospacing="1" w:line="240" w:lineRule="auto"/>
    </w:pPr>
    <w:rPr>
      <w:rFonts w:ascii="Times" w:eastAsia="Times New Roman" w:hAnsi="Times" w:cs="Times New Roman"/>
      <w:sz w:val="20"/>
    </w:rPr>
  </w:style>
  <w:style w:type="character" w:customStyle="1" w:styleId="zw-portion">
    <w:name w:val="zw-portion"/>
    <w:basedOn w:val="DefaultParagraphFont"/>
    <w:rsid w:val="004C08E3"/>
  </w:style>
  <w:style w:type="character" w:customStyle="1" w:styleId="apple-converted-space">
    <w:name w:val="apple-converted-space"/>
    <w:basedOn w:val="DefaultParagraphFont"/>
    <w:rsid w:val="004C08E3"/>
  </w:style>
  <w:style w:type="paragraph" w:customStyle="1" w:styleId="spacer-para">
    <w:name w:val="spacer-para"/>
    <w:basedOn w:val="Normal"/>
    <w:rsid w:val="004C08E3"/>
    <w:pPr>
      <w:spacing w:before="100" w:beforeAutospacing="1" w:after="100" w:afterAutospacing="1" w:line="240" w:lineRule="auto"/>
    </w:pPr>
    <w:rPr>
      <w:rFonts w:ascii="Times" w:eastAsia="Times New Roman" w:hAnsi="Times" w:cs="Times New Roman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17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5</Pages>
  <Words>1022</Words>
  <Characters>5827</Characters>
  <Application>Microsoft Macintosh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Bijit Halder</cp:lastModifiedBy>
  <cp:revision>163</cp:revision>
  <dcterms:created xsi:type="dcterms:W3CDTF">2015-11-19T22:49:00Z</dcterms:created>
  <dcterms:modified xsi:type="dcterms:W3CDTF">2016-01-14T23:47:00Z</dcterms:modified>
</cp:coreProperties>
</file>